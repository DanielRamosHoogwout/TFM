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5610F6" w:rsidRDefault="00D0490B" w:rsidP="005610F6">
      <w:pPr>
        <w:pStyle w:val="JENUITtulo"/>
        <w:pageBreakBefore/>
        <w:rPr>
          <w:lang w:val="en-US"/>
        </w:rPr>
      </w:pPr>
      <w:bookmarkStart w:id="0" w:name="_Hlk102665266"/>
      <w:proofErr w:type="spellStart"/>
      <w:r>
        <w:rPr>
          <w:lang w:val="en-US"/>
        </w:rPr>
        <w:t>Predicción</w:t>
      </w:r>
      <w:proofErr w:type="spellEnd"/>
      <w:r>
        <w:rPr>
          <w:lang w:val="en-US"/>
        </w:rPr>
        <w:t xml:space="preserve"> del </w:t>
      </w:r>
      <w:proofErr w:type="spellStart"/>
      <w:r>
        <w:rPr>
          <w:lang w:val="en-US"/>
        </w:rPr>
        <w:t>precio</w:t>
      </w:r>
      <w:proofErr w:type="spellEnd"/>
      <w:r>
        <w:rPr>
          <w:lang w:val="en-US"/>
        </w:rPr>
        <w:t xml:space="preserve"> del bitcoin </w:t>
      </w:r>
      <w:proofErr w:type="spellStart"/>
      <w:r>
        <w:rPr>
          <w:lang w:val="en-US"/>
        </w:rPr>
        <w:t>mediante</w:t>
      </w:r>
      <w:proofErr w:type="spellEnd"/>
      <w:r>
        <w:rPr>
          <w:lang w:val="en-US"/>
        </w:rPr>
        <w:t xml:space="preserve"> redes </w:t>
      </w:r>
      <w:proofErr w:type="spellStart"/>
      <w:r>
        <w:rPr>
          <w:lang w:val="en-US"/>
        </w:rPr>
        <w:t>neuronales</w:t>
      </w:r>
      <w:proofErr w:type="spellEnd"/>
      <w:r>
        <w:rPr>
          <w:lang w:val="en-US"/>
        </w:rPr>
        <w:t xml:space="preserve"> </w:t>
      </w:r>
      <w:proofErr w:type="spellStart"/>
      <w:r>
        <w:rPr>
          <w:lang w:val="en-US"/>
        </w:rPr>
        <w:t>recurrentes</w:t>
      </w:r>
      <w:proofErr w:type="spellEnd"/>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E5205A" w:rsidRDefault="00B73BB9" w:rsidP="00274CA1">
            <w:pPr>
              <w:pStyle w:val="JENUIAutor"/>
              <w:snapToGrid w:val="0"/>
              <w:rPr>
                <w:i/>
                <w:lang w:val="en-US"/>
              </w:rPr>
            </w:pPr>
            <w:r>
              <w:rPr>
                <w:i/>
                <w:lang w:val="en-US"/>
              </w:rPr>
              <w:t>Daniel Ramos Hoogwout</w:t>
            </w:r>
          </w:p>
          <w:p w14:paraId="2B25BBAF" w14:textId="77777777" w:rsidR="00274CA1" w:rsidRPr="00274CA1" w:rsidRDefault="00274CA1" w:rsidP="00274CA1">
            <w:pPr>
              <w:pStyle w:val="JENUIAutor"/>
              <w:snapToGrid w:val="0"/>
              <w:rPr>
                <w:lang w:val="en-US"/>
              </w:rPr>
            </w:pPr>
            <w:r w:rsidRPr="00274CA1">
              <w:rPr>
                <w:b/>
              </w:rPr>
              <w:t>Tutor</w:t>
            </w:r>
            <w:r>
              <w:t xml:space="preserve">: </w:t>
            </w:r>
            <w:r w:rsidR="00B73BB9">
              <w:rPr>
                <w:i/>
                <w:lang w:val="en-US"/>
              </w:rPr>
              <w:t xml:space="preserve">Victor </w:t>
            </w:r>
            <w:proofErr w:type="spellStart"/>
            <w:r w:rsidR="00B73BB9">
              <w:rPr>
                <w:i/>
                <w:lang w:val="en-US"/>
              </w:rPr>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77777777"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sidRPr="00274CA1">
              <w:rPr>
                <w:lang w:val="en-US"/>
              </w:rPr>
              <w:t> </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1F96BF65" w14:textId="3F4FE0A0" w:rsidR="00A51A0E" w:rsidRPr="00FF2F89" w:rsidRDefault="00A51A0E" w:rsidP="00A51A0E">
      <w:pPr>
        <w:pStyle w:val="JENUINormal"/>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75394514" w14:textId="77777777" w:rsidR="00A51A0E" w:rsidRDefault="00A51A0E" w:rsidP="00546A5A">
      <w:pPr>
        <w:pStyle w:val="JENUINormal"/>
      </w:pPr>
    </w:p>
    <w:p w14:paraId="311C03BB" w14:textId="77777777" w:rsidR="00E72920" w:rsidRDefault="00813FF0" w:rsidP="00E72920">
      <w:pPr>
        <w:pStyle w:val="JENUITtuloNoNumerado"/>
      </w:pPr>
      <w:proofErr w:type="spellStart"/>
      <w:r w:rsidRPr="00E24E85">
        <w:t>Abstract</w:t>
      </w:r>
      <w:proofErr w:type="spellEnd"/>
    </w:p>
    <w:p w14:paraId="1AC7F354" w14:textId="5516A490" w:rsidR="00E72920" w:rsidRPr="00E72920" w:rsidRDefault="00E72920" w:rsidP="00E72920">
      <w:pPr>
        <w:pStyle w:val="JENUINormal"/>
      </w:pPr>
      <w:r w:rsidRPr="00E72920">
        <w:t xml:space="preserve">In </w:t>
      </w:r>
      <w:proofErr w:type="spellStart"/>
      <w:r w:rsidRPr="00E72920">
        <w:t>recent</w:t>
      </w:r>
      <w:proofErr w:type="spellEnd"/>
      <w:r w:rsidRPr="00E72920">
        <w:t xml:space="preserve"> </w:t>
      </w:r>
      <w:proofErr w:type="spellStart"/>
      <w:r w:rsidRPr="00E72920">
        <w:t>years</w:t>
      </w:r>
      <w:proofErr w:type="spellEnd"/>
      <w:r w:rsidRPr="00E72920">
        <w:t xml:space="preserve">, </w:t>
      </w:r>
      <w:proofErr w:type="spellStart"/>
      <w:r w:rsidRPr="00E72920">
        <w:t>the</w:t>
      </w:r>
      <w:proofErr w:type="spellEnd"/>
      <w:r w:rsidRPr="00E72920">
        <w:t xml:space="preserve"> use </w:t>
      </w:r>
      <w:proofErr w:type="spellStart"/>
      <w:r w:rsidRPr="00E72920">
        <w:t>of</w:t>
      </w:r>
      <w:proofErr w:type="spellEnd"/>
      <w:r w:rsidRPr="00E72920">
        <w:t xml:space="preserve"> </w:t>
      </w:r>
      <w:proofErr w:type="spellStart"/>
      <w:r w:rsidRPr="00E72920">
        <w:t>cryptocurrencies</w:t>
      </w:r>
      <w:proofErr w:type="spellEnd"/>
      <w:r w:rsidRPr="00E72920">
        <w:t xml:space="preserve"> has </w:t>
      </w:r>
      <w:proofErr w:type="spellStart"/>
      <w:r w:rsidRPr="00E72920">
        <w:t>increased</w:t>
      </w:r>
      <w:proofErr w:type="spellEnd"/>
      <w:r w:rsidRPr="00E72920">
        <w:t xml:space="preserve"> </w:t>
      </w:r>
      <w:proofErr w:type="spellStart"/>
      <w:r w:rsidRPr="00E72920">
        <w:t>exponentially</w:t>
      </w:r>
      <w:proofErr w:type="spellEnd"/>
      <w:r w:rsidRPr="00E72920">
        <w:t xml:space="preserve">, a virtual </w:t>
      </w:r>
      <w:proofErr w:type="spellStart"/>
      <w:r w:rsidRPr="00E72920">
        <w:t>currency</w:t>
      </w:r>
      <w:proofErr w:type="spellEnd"/>
      <w:r w:rsidRPr="00E72920">
        <w:t xml:space="preserve"> </w:t>
      </w:r>
      <w:proofErr w:type="spellStart"/>
      <w:r w:rsidRPr="00E72920">
        <w:t>that</w:t>
      </w:r>
      <w:proofErr w:type="spellEnd"/>
      <w:r w:rsidRPr="00E72920">
        <w:t xml:space="preserve"> </w:t>
      </w:r>
      <w:proofErr w:type="spellStart"/>
      <w:r w:rsidRPr="00E72920">
        <w:t>aims</w:t>
      </w:r>
      <w:proofErr w:type="spellEnd"/>
      <w:r w:rsidRPr="00E72920">
        <w:t xml:space="preserve"> </w:t>
      </w:r>
      <w:proofErr w:type="spellStart"/>
      <w:r w:rsidRPr="00E72920">
        <w:t>to</w:t>
      </w:r>
      <w:proofErr w:type="spellEnd"/>
      <w:r w:rsidRPr="00E72920">
        <w:t xml:space="preserve"> </w:t>
      </w:r>
      <w:proofErr w:type="spellStart"/>
      <w:r w:rsidRPr="00E72920">
        <w:t>replace</w:t>
      </w:r>
      <w:proofErr w:type="spellEnd"/>
      <w:r w:rsidRPr="00E72920">
        <w:t xml:space="preserve"> </w:t>
      </w:r>
      <w:proofErr w:type="spellStart"/>
      <w:r w:rsidRPr="00E72920">
        <w:t>fiduciary</w:t>
      </w:r>
      <w:proofErr w:type="spellEnd"/>
      <w:r w:rsidRPr="00E72920">
        <w:t xml:space="preserve"> </w:t>
      </w:r>
      <w:proofErr w:type="spellStart"/>
      <w:r w:rsidRPr="00E72920">
        <w:t>money</w:t>
      </w:r>
      <w:proofErr w:type="spellEnd"/>
      <w:r w:rsidRPr="00E72920">
        <w:t xml:space="preserve"> </w:t>
      </w:r>
      <w:proofErr w:type="spellStart"/>
      <w:r w:rsidRPr="00E72920">
        <w:t>issued</w:t>
      </w:r>
      <w:proofErr w:type="spellEnd"/>
      <w:r w:rsidRPr="00E72920">
        <w:t xml:space="preserve"> </w:t>
      </w:r>
      <w:proofErr w:type="spellStart"/>
      <w:r w:rsidRPr="00E72920">
        <w:t>by</w:t>
      </w:r>
      <w:proofErr w:type="spellEnd"/>
      <w:r w:rsidRPr="00E72920">
        <w:t xml:space="preserve"> </w:t>
      </w:r>
      <w:proofErr w:type="spellStart"/>
      <w:r w:rsidRPr="00E72920">
        <w:t>the</w:t>
      </w:r>
      <w:proofErr w:type="spellEnd"/>
      <w:r w:rsidRPr="00E72920">
        <w:t xml:space="preserve"> central </w:t>
      </w:r>
      <w:proofErr w:type="spellStart"/>
      <w:r w:rsidRPr="00E72920">
        <w:t>banks</w:t>
      </w:r>
      <w:proofErr w:type="spellEnd"/>
      <w:r w:rsidRPr="00E72920">
        <w:t xml:space="preserve">. </w:t>
      </w:r>
      <w:proofErr w:type="spellStart"/>
      <w:r w:rsidRPr="00E72920">
        <w:t>This</w:t>
      </w:r>
      <w:proofErr w:type="spellEnd"/>
      <w:r w:rsidRPr="00E72920">
        <w:t xml:space="preserve">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rsidRPr="00E72920">
        <w:t>asset</w:t>
      </w:r>
      <w:proofErr w:type="spellEnd"/>
      <w:r w:rsidRPr="00E72920">
        <w:t xml:space="preserve"> has </w:t>
      </w:r>
      <w:proofErr w:type="spellStart"/>
      <w:r w:rsidRPr="00E72920">
        <w:t>grown</w:t>
      </w:r>
      <w:proofErr w:type="spellEnd"/>
      <w:r w:rsidRPr="00E72920">
        <w:t xml:space="preserve"> </w:t>
      </w:r>
      <w:proofErr w:type="spellStart"/>
      <w:r w:rsidRPr="00E72920">
        <w:t>both</w:t>
      </w:r>
      <w:proofErr w:type="spellEnd"/>
      <w:r w:rsidRPr="00E72920">
        <w:t xml:space="preserve"> in </w:t>
      </w:r>
      <w:proofErr w:type="spellStart"/>
      <w:r w:rsidRPr="00E72920">
        <w:t>number</w:t>
      </w:r>
      <w:proofErr w:type="spellEnd"/>
      <w:r w:rsidRPr="00E72920">
        <w:t xml:space="preserve"> and in </w:t>
      </w:r>
      <w:proofErr w:type="spellStart"/>
      <w:r w:rsidRPr="00E72920">
        <w:t>capitalization</w:t>
      </w:r>
      <w:proofErr w:type="spellEnd"/>
      <w:r w:rsidRPr="00E72920">
        <w:t xml:space="preserve"> </w:t>
      </w:r>
      <w:proofErr w:type="spellStart"/>
      <w:r w:rsidRPr="00E72920">
        <w:t>to</w:t>
      </w:r>
      <w:proofErr w:type="spellEnd"/>
      <w:r w:rsidRPr="00E72920">
        <w:t xml:space="preserve"> </w:t>
      </w:r>
      <w:proofErr w:type="spellStart"/>
      <w:r w:rsidRPr="00E72920">
        <w:t>the</w:t>
      </w:r>
      <w:proofErr w:type="spellEnd"/>
      <w:r w:rsidRPr="00E72920">
        <w:t xml:space="preserve"> </w:t>
      </w:r>
      <w:proofErr w:type="spellStart"/>
      <w:r w:rsidRPr="00E72920">
        <w:t>level</w:t>
      </w:r>
      <w:proofErr w:type="spellEnd"/>
      <w:r w:rsidRPr="00E72920">
        <w:t xml:space="preserve"> </w:t>
      </w:r>
      <w:proofErr w:type="spellStart"/>
      <w:r w:rsidRPr="00E72920">
        <w:t>of</w:t>
      </w:r>
      <w:proofErr w:type="spellEnd"/>
      <w:r w:rsidRPr="00E72920">
        <w:t xml:space="preserve"> </w:t>
      </w:r>
      <w:proofErr w:type="spellStart"/>
      <w:r w:rsidRPr="00E72920">
        <w:t>being</w:t>
      </w:r>
      <w:proofErr w:type="spellEnd"/>
      <w:r w:rsidRPr="00E72920">
        <w:t xml:space="preserve"> </w:t>
      </w:r>
      <w:proofErr w:type="spellStart"/>
      <w:r w:rsidRPr="00E72920">
        <w:t>able</w:t>
      </w:r>
      <w:proofErr w:type="spellEnd"/>
      <w:r w:rsidRPr="00E72920">
        <w:t xml:space="preserve"> </w:t>
      </w:r>
      <w:proofErr w:type="spellStart"/>
      <w:r w:rsidRPr="00E72920">
        <w:t>to</w:t>
      </w:r>
      <w:proofErr w:type="spellEnd"/>
      <w:r w:rsidRPr="00E72920">
        <w:t xml:space="preserve"> be </w:t>
      </w:r>
      <w:proofErr w:type="spellStart"/>
      <w:r w:rsidRPr="00E72920">
        <w:t>compared</w:t>
      </w:r>
      <w:proofErr w:type="spellEnd"/>
      <w:r w:rsidRPr="00E72920">
        <w:t xml:space="preserve"> </w:t>
      </w:r>
      <w:proofErr w:type="spellStart"/>
      <w:r w:rsidRPr="00E72920">
        <w:t>even</w:t>
      </w:r>
      <w:proofErr w:type="spellEnd"/>
      <w:r w:rsidRPr="00E72920">
        <w:t xml:space="preserve"> </w:t>
      </w:r>
      <w:proofErr w:type="spellStart"/>
      <w:r w:rsidRPr="00E72920">
        <w:t>with</w:t>
      </w:r>
      <w:proofErr w:type="spellEnd"/>
      <w:r w:rsidRPr="00E72920">
        <w:t xml:space="preserve"> stock </w:t>
      </w:r>
      <w:proofErr w:type="spellStart"/>
      <w:r w:rsidRPr="00E72920">
        <w:t>market</w:t>
      </w:r>
      <w:proofErr w:type="spellEnd"/>
      <w:r w:rsidRPr="00E72920">
        <w:t xml:space="preserve"> ind</w:t>
      </w:r>
      <w:r>
        <w:t>exes</w:t>
      </w:r>
      <w:r w:rsidRPr="00E72920">
        <w:t xml:space="preserve">, </w:t>
      </w:r>
      <w:proofErr w:type="spellStart"/>
      <w:r w:rsidRPr="00E72920">
        <w:t>for</w:t>
      </w:r>
      <w:proofErr w:type="spellEnd"/>
      <w:r w:rsidRPr="00E72920">
        <w:t xml:space="preserve"> </w:t>
      </w:r>
      <w:proofErr w:type="spellStart"/>
      <w:r w:rsidRPr="00E72920">
        <w:t>this</w:t>
      </w:r>
      <w:proofErr w:type="spellEnd"/>
      <w:r w:rsidRPr="00E72920">
        <w:t xml:space="preserve"> </w:t>
      </w:r>
      <w:proofErr w:type="spellStart"/>
      <w:r w:rsidRPr="00E72920">
        <w:t>reason</w:t>
      </w:r>
      <w:proofErr w:type="spellEnd"/>
      <w:r w:rsidRPr="00E72920">
        <w:t xml:space="preserve"> </w:t>
      </w:r>
      <w:proofErr w:type="spellStart"/>
      <w:r w:rsidRPr="00E72920">
        <w:t>the</w:t>
      </w:r>
      <w:proofErr w:type="spellEnd"/>
      <w:r w:rsidRPr="00E72920">
        <w:t xml:space="preserve"> </w:t>
      </w:r>
      <w:proofErr w:type="spellStart"/>
      <w:r w:rsidRPr="00E72920">
        <w:t>objective</w:t>
      </w:r>
      <w:proofErr w:type="spellEnd"/>
      <w:r w:rsidRPr="00E72920">
        <w:t xml:space="preserve"> </w:t>
      </w:r>
      <w:proofErr w:type="spellStart"/>
      <w:r w:rsidRPr="00E72920">
        <w:t>of</w:t>
      </w:r>
      <w:proofErr w:type="spellEnd"/>
      <w:r w:rsidRPr="00E72920">
        <w:t xml:space="preserve"> </w:t>
      </w:r>
      <w:proofErr w:type="spellStart"/>
      <w:r w:rsidRPr="00E72920">
        <w:t>this</w:t>
      </w:r>
      <w:proofErr w:type="spellEnd"/>
      <w:r w:rsidRPr="00E72920">
        <w:t xml:space="preserve"> </w:t>
      </w:r>
      <w:proofErr w:type="spellStart"/>
      <w:r w:rsidRPr="00E72920">
        <w:t>study</w:t>
      </w:r>
      <w:proofErr w:type="spellEnd"/>
      <w:r w:rsidRPr="00E72920">
        <w:t xml:space="preserve"> </w:t>
      </w:r>
      <w:proofErr w:type="spellStart"/>
      <w:r w:rsidRPr="00E72920">
        <w:t>is</w:t>
      </w:r>
      <w:proofErr w:type="spellEnd"/>
      <w:r w:rsidRPr="00E72920">
        <w:t xml:space="preserve"> </w:t>
      </w:r>
      <w:proofErr w:type="spellStart"/>
      <w:r w:rsidRPr="00E72920">
        <w:t>to</w:t>
      </w:r>
      <w:proofErr w:type="spellEnd"/>
      <w:r w:rsidRPr="00E72920">
        <w:t xml:space="preserve"> try </w:t>
      </w:r>
      <w:proofErr w:type="spellStart"/>
      <w:r w:rsidRPr="00E72920">
        <w:t>to</w:t>
      </w:r>
      <w:proofErr w:type="spellEnd"/>
      <w:r w:rsidRPr="00E72920">
        <w:t xml:space="preserve"> </w:t>
      </w:r>
      <w:proofErr w:type="spellStart"/>
      <w:r w:rsidRPr="00E72920">
        <w:t>predict</w:t>
      </w:r>
      <w:proofErr w:type="spellEnd"/>
      <w:r w:rsidRPr="00E72920">
        <w:t xml:space="preserve"> </w:t>
      </w:r>
      <w:proofErr w:type="spellStart"/>
      <w:r w:rsidRPr="00E72920">
        <w:t>the</w:t>
      </w:r>
      <w:proofErr w:type="spellEnd"/>
      <w:r w:rsidRPr="00E72920">
        <w:t xml:space="preserve"> </w:t>
      </w:r>
      <w:proofErr w:type="spellStart"/>
      <w:r w:rsidRPr="00E72920">
        <w:t>price</w:t>
      </w:r>
      <w:proofErr w:type="spellEnd"/>
      <w:r w:rsidRPr="00E72920">
        <w:t xml:space="preserve"> </w:t>
      </w:r>
      <w:proofErr w:type="spellStart"/>
      <w:r w:rsidRPr="00E72920">
        <w:t>of</w:t>
      </w:r>
      <w:proofErr w:type="spellEnd"/>
      <w:r w:rsidRPr="00E72920">
        <w:t xml:space="preserve"> Bitcoin, </w:t>
      </w:r>
      <w:proofErr w:type="spellStart"/>
      <w:r w:rsidRPr="00E72920">
        <w:t>the</w:t>
      </w:r>
      <w:proofErr w:type="spellEnd"/>
      <w:r w:rsidRPr="00E72920">
        <w:t xml:space="preserve"> </w:t>
      </w:r>
      <w:proofErr w:type="spellStart"/>
      <w:r w:rsidRPr="00E72920">
        <w:t>cryptocurrency</w:t>
      </w:r>
      <w:proofErr w:type="spellEnd"/>
      <w:r w:rsidRPr="00E72920">
        <w:t xml:space="preserve"> </w:t>
      </w:r>
      <w:proofErr w:type="spellStart"/>
      <w:r>
        <w:t>by</w:t>
      </w:r>
      <w:proofErr w:type="spellEnd"/>
      <w:r w:rsidRPr="00E72920">
        <w:t xml:space="preserve"> </w:t>
      </w:r>
      <w:proofErr w:type="spellStart"/>
      <w:r w:rsidRPr="00E72920">
        <w:t>excellence</w:t>
      </w:r>
      <w:proofErr w:type="spellEnd"/>
      <w:r w:rsidRPr="00E72920">
        <w:t xml:space="preserve">, </w:t>
      </w:r>
      <w:proofErr w:type="spellStart"/>
      <w:r w:rsidRPr="00E72920">
        <w:t>through</w:t>
      </w:r>
      <w:proofErr w:type="spellEnd"/>
      <w:r w:rsidRPr="00E72920">
        <w:t xml:space="preserve"> a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t>recurrent</w:t>
      </w:r>
      <w:proofErr w:type="spellEnd"/>
      <w:r>
        <w:t xml:space="preserve"> neural </w:t>
      </w:r>
      <w:proofErr w:type="spellStart"/>
      <w:r>
        <w:t>network</w:t>
      </w:r>
      <w:proofErr w:type="spellEnd"/>
      <w:r w:rsidRPr="00E72920">
        <w:t xml:space="preserve">, </w:t>
      </w:r>
      <w:proofErr w:type="spellStart"/>
      <w:r w:rsidRPr="00E72920">
        <w:t>specifically</w:t>
      </w:r>
      <w:proofErr w:type="spellEnd"/>
      <w:r w:rsidRPr="00E72920">
        <w:t>, Long Short-</w:t>
      </w:r>
      <w:proofErr w:type="spellStart"/>
      <w:r w:rsidRPr="00E72920">
        <w:t>Term</w:t>
      </w:r>
      <w:proofErr w:type="spellEnd"/>
      <w:r w:rsidRPr="00E72920">
        <w:t xml:space="preserve"> </w:t>
      </w:r>
      <w:proofErr w:type="spellStart"/>
      <w:r w:rsidRPr="00E72920">
        <w:t>Memory</w:t>
      </w:r>
      <w:proofErr w:type="spellEnd"/>
      <w:r w:rsidRPr="00E72920">
        <w:t xml:space="preserve"> (LSTM), </w:t>
      </w:r>
      <w:proofErr w:type="spellStart"/>
      <w:r w:rsidRPr="00E72920">
        <w:t>one</w:t>
      </w:r>
      <w:proofErr w:type="spellEnd"/>
      <w:r w:rsidRPr="00E72920">
        <w:t xml:space="preserve"> </w:t>
      </w:r>
      <w:proofErr w:type="spellStart"/>
      <w:r w:rsidRPr="00E72920">
        <w:t>of</w:t>
      </w:r>
      <w:proofErr w:type="spellEnd"/>
      <w:r w:rsidRPr="00E72920">
        <w:t xml:space="preserve"> </w:t>
      </w:r>
      <w:proofErr w:type="spellStart"/>
      <w:r w:rsidRPr="00E72920">
        <w:t>the</w:t>
      </w:r>
      <w:proofErr w:type="spellEnd"/>
      <w:r w:rsidRPr="00E72920">
        <w:t xml:space="preserve"> </w:t>
      </w:r>
      <w:proofErr w:type="spellStart"/>
      <w:r w:rsidRPr="00E72920">
        <w:t>most</w:t>
      </w:r>
      <w:proofErr w:type="spellEnd"/>
      <w:r w:rsidRPr="00E72920">
        <w:t xml:space="preserve"> </w:t>
      </w:r>
      <w:proofErr w:type="spellStart"/>
      <w:r w:rsidRPr="00E72920">
        <w:t>advanced</w:t>
      </w:r>
      <w:proofErr w:type="spellEnd"/>
      <w:r w:rsidRPr="00E72920">
        <w:t xml:space="preserve"> </w:t>
      </w:r>
      <w:proofErr w:type="spellStart"/>
      <w:r w:rsidRPr="00E72920">
        <w:t>deep</w:t>
      </w:r>
      <w:proofErr w:type="spellEnd"/>
      <w:r w:rsidRPr="00E72920">
        <w:t xml:space="preserve"> </w:t>
      </w:r>
      <w:proofErr w:type="spellStart"/>
      <w:r w:rsidRPr="00E72920">
        <w:t>learning</w:t>
      </w:r>
      <w:proofErr w:type="spellEnd"/>
      <w:r w:rsidRPr="00E72920">
        <w:t xml:space="preserve"> </w:t>
      </w:r>
      <w:proofErr w:type="spellStart"/>
      <w:r w:rsidRPr="00E72920">
        <w:t>algorithms</w:t>
      </w:r>
      <w:proofErr w:type="spellEnd"/>
      <w:r>
        <w:t xml:space="preserve"> </w:t>
      </w:r>
      <w:proofErr w:type="spellStart"/>
      <w:r>
        <w:t>to</w:t>
      </w:r>
      <w:proofErr w:type="spellEnd"/>
      <w:r>
        <w:t xml:space="preserve"> date</w:t>
      </w:r>
      <w:r w:rsidRPr="00E72920">
        <w:t>,</w:t>
      </w:r>
      <w:r>
        <w:t xml:space="preserve"> </w:t>
      </w:r>
      <w:proofErr w:type="spellStart"/>
      <w:r>
        <w:t>that</w:t>
      </w:r>
      <w:proofErr w:type="spellEnd"/>
      <w:r w:rsidRPr="00E72920">
        <w:t xml:space="preserve"> </w:t>
      </w:r>
      <w:proofErr w:type="spellStart"/>
      <w:r w:rsidRPr="00E72920">
        <w:t>thanks</w:t>
      </w:r>
      <w:proofErr w:type="spellEnd"/>
      <w:r w:rsidRPr="00E72920">
        <w:t xml:space="preserve"> </w:t>
      </w:r>
      <w:proofErr w:type="spellStart"/>
      <w:r w:rsidRPr="00E72920">
        <w:t>to</w:t>
      </w:r>
      <w:proofErr w:type="spellEnd"/>
      <w:r w:rsidRPr="00E72920">
        <w:t xml:space="preserve"> </w:t>
      </w:r>
      <w:proofErr w:type="spellStart"/>
      <w:r w:rsidRPr="00E72920">
        <w:t>its</w:t>
      </w:r>
      <w:proofErr w:type="spellEnd"/>
      <w:r w:rsidRPr="00E72920">
        <w:t xml:space="preserve"> </w:t>
      </w:r>
      <w:proofErr w:type="spellStart"/>
      <w:r w:rsidRPr="00E72920">
        <w:t>memory</w:t>
      </w:r>
      <w:proofErr w:type="spellEnd"/>
      <w:r w:rsidRPr="00E72920">
        <w:t xml:space="preserve"> </w:t>
      </w:r>
      <w:proofErr w:type="spellStart"/>
      <w:r w:rsidRPr="00E72920">
        <w:t>cell</w:t>
      </w:r>
      <w:proofErr w:type="spellEnd"/>
      <w:r w:rsidRPr="00E72920">
        <w:t xml:space="preserve">, </w:t>
      </w:r>
      <w:proofErr w:type="spellStart"/>
      <w:r w:rsidRPr="00E72920">
        <w:t>allow</w:t>
      </w:r>
      <w:r>
        <w:t>s</w:t>
      </w:r>
      <w:proofErr w:type="spellEnd"/>
      <w:r w:rsidRPr="00E72920">
        <w:t xml:space="preserve"> </w:t>
      </w:r>
      <w:proofErr w:type="spellStart"/>
      <w:r w:rsidRPr="00E72920">
        <w:t>to</w:t>
      </w:r>
      <w:proofErr w:type="spellEnd"/>
      <w:r w:rsidRPr="00E72920">
        <w:t xml:space="preserve"> store</w:t>
      </w:r>
      <w:r w:rsidR="00A7547E">
        <w:t xml:space="preserve"> </w:t>
      </w:r>
      <w:proofErr w:type="spellStart"/>
      <w:r w:rsidR="00A7547E">
        <w:t>past</w:t>
      </w:r>
      <w:proofErr w:type="spellEnd"/>
      <w:r w:rsidR="00A7547E">
        <w:t xml:space="preserve"> </w:t>
      </w:r>
      <w:proofErr w:type="spellStart"/>
      <w:r w:rsidRPr="00E72920">
        <w:t>information</w:t>
      </w:r>
      <w:proofErr w:type="spellEnd"/>
      <w:r w:rsidRPr="00E72920">
        <w:t xml:space="preserve"> </w:t>
      </w:r>
      <w:proofErr w:type="spellStart"/>
      <w:r w:rsidRPr="00E72920">
        <w:t>to</w:t>
      </w:r>
      <w:proofErr w:type="spellEnd"/>
      <w:r w:rsidRPr="00E72920">
        <w:t xml:space="preserve"> </w:t>
      </w:r>
      <w:proofErr w:type="spellStart"/>
      <w:r w:rsidRPr="00E72920">
        <w:t>make</w:t>
      </w:r>
      <w:proofErr w:type="spellEnd"/>
      <w:r w:rsidRPr="00E72920">
        <w:t xml:space="preserve"> more precise </w:t>
      </w:r>
      <w:proofErr w:type="spellStart"/>
      <w:r w:rsidRPr="00E72920">
        <w:t>predictions</w:t>
      </w:r>
      <w:proofErr w:type="spellEnd"/>
      <w:r w:rsidRPr="00E72920">
        <w:t>.</w:t>
      </w:r>
    </w:p>
    <w:p w14:paraId="03CEA18E" w14:textId="77777777" w:rsidR="000D7D75" w:rsidRPr="00D26B4F" w:rsidRDefault="000D7D75" w:rsidP="00D26B4F">
      <w:pPr>
        <w:pStyle w:val="JENUITtuloNoNumerado"/>
        <w:rPr>
          <w:b w:val="0"/>
          <w:sz w:val="20"/>
        </w:rPr>
      </w:pPr>
      <w:r w:rsidRPr="00D26B4F">
        <w:rPr>
          <w:sz w:val="22"/>
        </w:rPr>
        <w:t>Palabras clave</w:t>
      </w:r>
      <w:r w:rsidR="00D26B4F">
        <w:rPr>
          <w:sz w:val="22"/>
        </w:rPr>
        <w:t xml:space="preserve">: </w:t>
      </w:r>
      <w:r w:rsidR="00546A5A">
        <w:rPr>
          <w:b w:val="0"/>
          <w:sz w:val="20"/>
        </w:rPr>
        <w:t>Predicción, Series Temporales, Redes Neuronales, LSTM, Bitcoin, Cr</w:t>
      </w:r>
      <w:r w:rsidR="00F1083A">
        <w:rPr>
          <w:b w:val="0"/>
          <w:sz w:val="20"/>
        </w:rPr>
        <w:t>ipto.</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77777777" w:rsidR="00754208" w:rsidRDefault="00754208" w:rsidP="00F35E6B">
      <w:pPr>
        <w:pStyle w:val="JENUINormal"/>
      </w:pPr>
    </w:p>
    <w:p w14:paraId="5DAD7342" w14:textId="77777777" w:rsidR="00754208" w:rsidRDefault="00754208" w:rsidP="00754208">
      <w:pPr>
        <w:pStyle w:val="JENUINormal"/>
      </w:pPr>
      <w:r>
        <w:t xml:space="preserve">Las redes </w:t>
      </w:r>
      <w:proofErr w:type="spellStart"/>
      <w:r>
        <w:t>neuronals</w:t>
      </w:r>
      <w:proofErr w:type="spellEnd"/>
      <w:r>
        <w:t xml:space="preserve"> recurrentes, en concreto, la variante de Long Short-</w:t>
      </w:r>
      <w:proofErr w:type="spellStart"/>
      <w:r>
        <w:t>Term</w:t>
      </w:r>
      <w:proofErr w:type="spellEnd"/>
      <w:r>
        <w:t xml:space="preserve"> </w:t>
      </w:r>
      <w:proofErr w:type="spellStart"/>
      <w: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descendiente.</w:t>
      </w:r>
    </w:p>
    <w:p w14:paraId="622B9C1E" w14:textId="77777777" w:rsidR="00754208" w:rsidRDefault="00754208" w:rsidP="00754208">
      <w:pPr>
        <w:pStyle w:val="JENUINormal"/>
      </w:pPr>
    </w:p>
    <w:p w14:paraId="3E110F61" w14:textId="77777777" w:rsidR="00754208" w:rsidRDefault="00754208" w:rsidP="00754208">
      <w:pPr>
        <w:pStyle w:val="JENUINormal"/>
      </w:pPr>
      <w:r>
        <w:t xml:space="preserve">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w:t>
      </w:r>
      <w:r>
        <w:lastRenderedPageBreak/>
        <w:t>precio pasado</w:t>
      </w:r>
      <w:r w:rsidR="00330B75">
        <w:t xml:space="preserve"> entre otros indicadores para poder hacer una predicción lo más precisa posible</w:t>
      </w:r>
    </w:p>
    <w:p w14:paraId="2F87C5F8" w14:textId="77777777" w:rsidR="003749D8" w:rsidRPr="00E24E85" w:rsidRDefault="003749D8" w:rsidP="005A2EC0">
      <w:pPr>
        <w:pStyle w:val="JENUITtulo2"/>
        <w:tabs>
          <w:tab w:val="clear" w:pos="1191"/>
          <w:tab w:val="num" w:pos="578"/>
        </w:tabs>
        <w:ind w:left="510" w:hanging="510"/>
      </w:pPr>
      <w:r>
        <w:t>Redes Neuronales Recurrentes</w:t>
      </w:r>
    </w:p>
    <w:p w14:paraId="06C28ABF" w14:textId="77777777" w:rsidR="00195F10" w:rsidRDefault="00330B75" w:rsidP="00195F10">
      <w:pPr>
        <w:pStyle w:val="JENUINormal"/>
      </w:pPr>
      <w:r>
        <w:t>Una red neuronal recurrente</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7777777" w:rsidR="00181B72" w:rsidRDefault="00802E3C" w:rsidP="00181B72">
      <w:pPr>
        <w:pStyle w:val="JENUINormal"/>
        <w:ind w:firstLine="0"/>
      </w:pPr>
      <w:r>
        <w:pict w14:anchorId="7BC9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74.4pt" o:bordertopcolor="this" o:borderleftcolor="this" o:borderbottomcolor="this" o:borderrightcolor="this">
            <v:imagedata r:id="rId8" o:title="RedNeuronal2"/>
            <w10:bordertop type="single" width="4"/>
            <w10:borderbottom type="single" width="4"/>
          </v:shape>
        </w:pict>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66444461" w14:textId="33B8DFC2" w:rsidR="00920A10" w:rsidRDefault="002A1C4B" w:rsidP="004145E6">
      <w:pPr>
        <w:pStyle w:val="JENUINormal"/>
        <w:ind w:firstLine="0"/>
        <w:rPr>
          <w:noProof/>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1C65D4" w:rsidRPr="001C65D4">
        <w:rPr>
          <w:color w:val="000000"/>
        </w:rPr>
        <w:t>[1]</w:t>
      </w:r>
    </w:p>
    <w:p w14:paraId="64003AF7" w14:textId="77777777" w:rsidR="009403DF" w:rsidRDefault="00920A10" w:rsidP="009403DF">
      <w:pPr>
        <w:pStyle w:val="JENUITtulo2"/>
        <w:tabs>
          <w:tab w:val="clear" w:pos="1191"/>
          <w:tab w:val="num" w:pos="578"/>
        </w:tabs>
        <w:ind w:left="510" w:hanging="510"/>
      </w:pPr>
      <w:r>
        <w:t>Desvanecimiento del gradiente</w:t>
      </w:r>
    </w:p>
    <w:p w14:paraId="77E30DFD" w14:textId="2E1C7CA1" w:rsidR="00071A42" w:rsidRDefault="00071A42" w:rsidP="00071A42">
      <w:pPr>
        <w:pStyle w:val="JENUINormal"/>
      </w:pPr>
      <w:r>
        <w:t xml:space="preserve">Este problema que presentan las redes neuronales recurrentes fue descubierto por Josep </w:t>
      </w:r>
      <w:proofErr w:type="spellStart"/>
      <w:r>
        <w:t>Hochreiter</w:t>
      </w:r>
      <w:proofErr w:type="spellEnd"/>
      <w:r>
        <w:t>.</w:t>
      </w:r>
      <w:r w:rsidR="001C65D4" w:rsidRPr="001C65D4">
        <w:rPr>
          <w:color w:val="000000"/>
        </w:rPr>
        <w:t>[2]</w:t>
      </w:r>
    </w:p>
    <w:p w14:paraId="5C9C9134" w14:textId="56318842" w:rsidR="005970E1" w:rsidRDefault="00071A42" w:rsidP="00802E3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rsidP="00071A42">
      <w:pPr>
        <w:pStyle w:val="JENUINormal"/>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B3F2036" w:rsidR="007544B2" w:rsidRDefault="007544B2" w:rsidP="007544B2">
      <w:pPr>
        <w:pStyle w:val="JENUINormal"/>
        <w:ind w:firstLine="0"/>
      </w:pPr>
      <w:r>
        <w:pict w14:anchorId="1CA7E542">
          <v:shape id="_x0000_i1033" type="#_x0000_t75" style="width:208.8pt;height:123.6pt" o:bordertopcolor="this" o:borderbottomcolor="this">
            <v:imagedata r:id="rId9" o:title="TimeLine"/>
            <w10:bordertop type="single" width="4"/>
            <w10:borderbottom type="single" width="4"/>
          </v:shape>
        </w:pict>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 xml:space="preserve">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w:t>
      </w:r>
      <w:r>
        <w:t>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18B47A45" w:rsidR="00920A10" w:rsidRDefault="00920A10" w:rsidP="00920A10">
      <w:pPr>
        <w:pStyle w:val="JENUINormal"/>
      </w:pPr>
      <w:r w:rsidRPr="00920A10">
        <w:t>Es una variación de la red neuronal recurrente</w:t>
      </w:r>
      <w:r w:rsidR="00FF686D">
        <w:t xml:space="preserve"> clásica </w:t>
      </w:r>
      <w:r w:rsidRPr="00920A10">
        <w:t xml:space="preserve">que soluciona </w:t>
      </w:r>
      <w:r w:rsidR="00F73F35">
        <w:t xml:space="preserve">el problema </w:t>
      </w:r>
      <w:r w:rsidR="00FF686D">
        <w:t xml:space="preserve">del desvanecimiento del gradiente </w:t>
      </w:r>
      <w:r w:rsidR="00F73F35">
        <w:t>comentado en la sección anterior</w:t>
      </w:r>
      <w:r w:rsidR="005B2F00">
        <w:t>. Est</w:t>
      </w:r>
      <w:r w:rsidR="00BA1B72">
        <w:t>a</w:t>
      </w:r>
      <w:r w:rsidR="005B2F00">
        <w:t xml:space="preserve"> evolución añade celdas de entrada, salida y olvido</w:t>
      </w:r>
      <w:r w:rsidR="00815975">
        <w:t>.</w:t>
      </w:r>
    </w:p>
    <w:p w14:paraId="3F59D900" w14:textId="11B7E9F5" w:rsidR="00815975" w:rsidRPr="00815975" w:rsidRDefault="00815975" w:rsidP="00920A10">
      <w:pPr>
        <w:pStyle w:val="JENUINormal"/>
        <w:rPr>
          <w:color w:val="FF0000"/>
        </w:rPr>
      </w:pPr>
      <w:r w:rsidRPr="00815975">
        <w:rPr>
          <w:color w:val="FF0000"/>
        </w:rPr>
        <w:t>Tengo que ver el video</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5E54092C" w14:textId="77777777" w:rsidR="00302ABC" w:rsidRDefault="006C0006" w:rsidP="00546A5A">
      <w:pPr>
        <w:pStyle w:val="JENUINormal"/>
      </w:pPr>
      <w:r>
        <w:t xml:space="preserve">En esta sección se expone la metodología utilizada para obtener el modelo final expuesto en la </w:t>
      </w:r>
      <w:r w:rsidR="00546A5A">
        <w:t>siguiente sección</w:t>
      </w:r>
      <w:r>
        <w:t>.</w:t>
      </w:r>
    </w:p>
    <w:p w14:paraId="58F0BCD1" w14:textId="77777777" w:rsidR="004D28C5" w:rsidRDefault="004D28C5" w:rsidP="00546A5A">
      <w:pPr>
        <w:pStyle w:val="JENUINormal"/>
      </w:pPr>
    </w:p>
    <w:p w14:paraId="268883FB" w14:textId="77777777" w:rsidR="004D28C5" w:rsidRDefault="004D28C5" w:rsidP="00546A5A">
      <w:pPr>
        <w:pStyle w:val="JENUINormal"/>
      </w:pPr>
      <w:r>
        <w:t>Se comienza con un modelo sencillo</w:t>
      </w:r>
    </w:p>
    <w:p w14:paraId="5E3BF6CB" w14:textId="77777777" w:rsidR="004D28C5" w:rsidRDefault="004D28C5" w:rsidP="00920A10">
      <w:pPr>
        <w:pStyle w:val="JENUITtulo2"/>
        <w:tabs>
          <w:tab w:val="clear" w:pos="1191"/>
          <w:tab w:val="num" w:pos="578"/>
        </w:tabs>
        <w:ind w:left="510" w:hanging="510"/>
      </w:pPr>
      <w:r>
        <w:t>Construcción de la red neuronal</w:t>
      </w:r>
    </w:p>
    <w:p w14:paraId="3D77B5F1" w14:textId="77777777" w:rsidR="003749D8" w:rsidRPr="003749D8" w:rsidRDefault="00A326CA" w:rsidP="005A2EC0">
      <w:pPr>
        <w:pStyle w:val="JENUITtulo2"/>
        <w:tabs>
          <w:tab w:val="clear" w:pos="1191"/>
          <w:tab w:val="num" w:pos="578"/>
        </w:tabs>
        <w:ind w:left="510" w:hanging="510"/>
      </w:pPr>
      <w:r>
        <w:t>Robustez</w:t>
      </w:r>
    </w:p>
    <w:p w14:paraId="348BC37B" w14:textId="77777777" w:rsidR="00A326CA" w:rsidRDefault="003749D8" w:rsidP="005A2EC0">
      <w:pPr>
        <w:pStyle w:val="JENUITtulo2"/>
        <w:tabs>
          <w:tab w:val="clear" w:pos="1191"/>
          <w:tab w:val="num" w:pos="578"/>
        </w:tabs>
        <w:ind w:left="510" w:hanging="510"/>
      </w:pPr>
      <w:bookmarkStart w:id="1" w:name="_Hlk103699201"/>
      <w:r>
        <w:t>Modelo inicial</w:t>
      </w:r>
    </w:p>
    <w:bookmarkEnd w:id="1"/>
    <w:p w14:paraId="70D712DB" w14:textId="77777777" w:rsidR="00A326CA" w:rsidRDefault="00A326CA" w:rsidP="005A2EC0">
      <w:pPr>
        <w:pStyle w:val="JENUITtulo2"/>
        <w:tabs>
          <w:tab w:val="clear" w:pos="1191"/>
          <w:tab w:val="num" w:pos="578"/>
        </w:tabs>
        <w:ind w:left="510" w:hanging="510"/>
      </w:pPr>
      <w:proofErr w:type="spellStart"/>
      <w:r>
        <w:t>Hiperparametrización</w:t>
      </w:r>
      <w:proofErr w:type="spellEnd"/>
    </w:p>
    <w:p w14:paraId="05FB5F36" w14:textId="77777777" w:rsidR="00A326CA" w:rsidRDefault="00A326CA" w:rsidP="005A2EC0">
      <w:pPr>
        <w:pStyle w:val="JENUITtulo2"/>
        <w:tabs>
          <w:tab w:val="clear" w:pos="1191"/>
          <w:tab w:val="num" w:pos="578"/>
        </w:tabs>
        <w:ind w:left="510" w:hanging="510"/>
      </w:pPr>
      <w:r>
        <w:t>Modelo final</w:t>
      </w:r>
    </w:p>
    <w:p w14:paraId="178053A4" w14:textId="77777777" w:rsidR="00A326CA" w:rsidRDefault="005A2EC0" w:rsidP="005A2EC0">
      <w:pPr>
        <w:pStyle w:val="JENUITtulo2"/>
        <w:tabs>
          <w:tab w:val="clear" w:pos="1191"/>
          <w:tab w:val="num" w:pos="578"/>
        </w:tabs>
        <w:ind w:left="510" w:hanging="510"/>
      </w:pPr>
      <w:proofErr w:type="spellStart"/>
      <w:r>
        <w:t>Multistep</w:t>
      </w:r>
      <w:proofErr w:type="spellEnd"/>
      <w:r>
        <w:t xml:space="preserve"> </w:t>
      </w:r>
      <w:proofErr w:type="spellStart"/>
      <w:r>
        <w:t>forecasting</w:t>
      </w:r>
      <w:proofErr w:type="spellEnd"/>
    </w:p>
    <w:p w14:paraId="311576D2" w14:textId="77777777" w:rsidR="00A326CA" w:rsidRPr="00A326CA" w:rsidRDefault="00A326CA" w:rsidP="00A326CA">
      <w:pPr>
        <w:pStyle w:val="JENUINormal"/>
        <w:ind w:firstLine="0"/>
      </w:pPr>
    </w:p>
    <w:p w14:paraId="1F7C31A1" w14:textId="77777777" w:rsidR="005E36BF" w:rsidRPr="00E24E85" w:rsidRDefault="005E36BF" w:rsidP="003749D8">
      <w:pPr>
        <w:pStyle w:val="JENUINormal"/>
        <w:ind w:firstLine="0"/>
      </w:pPr>
    </w:p>
    <w:p w14:paraId="7A88B112" w14:textId="77777777" w:rsidR="000D7D75" w:rsidRPr="00E24E85" w:rsidRDefault="00C90D36">
      <w:pPr>
        <w:pStyle w:val="JENUITtulo1"/>
      </w:pPr>
      <w:r>
        <w:t>Análisis Empírico</w:t>
      </w:r>
    </w:p>
    <w:p w14:paraId="68FDF998" w14:textId="77777777" w:rsidR="000D7D75" w:rsidRDefault="0011715E" w:rsidP="0011715E">
      <w:pPr>
        <w:pStyle w:val="JENUINormal"/>
      </w:pPr>
      <w:r>
        <w:t>En esta sección se aplican las redes neuronales recurrentes explicadas en la sección anterior para predecir el precio de apertura del Bitcoin durante un período de tres meses</w:t>
      </w:r>
      <w:r w:rsidR="009671BF">
        <w:t>.</w:t>
      </w:r>
    </w:p>
    <w:p w14:paraId="725D385F" w14:textId="77777777" w:rsidR="00E83521" w:rsidRDefault="00E83521" w:rsidP="0011715E">
      <w:pPr>
        <w:pStyle w:val="JENUINormal"/>
      </w:pPr>
    </w:p>
    <w:p w14:paraId="7D4893E3" w14:textId="77777777" w:rsidR="005610F6" w:rsidRDefault="005610F6" w:rsidP="00F5457A">
      <w:pPr>
        <w:pStyle w:val="JENUINormal"/>
      </w:pPr>
      <w:r>
        <w:t>El modelo ha ido evolucionando desde un modelo inicial donde solamente se tenia en cuenta el precio de apertura del bitcoin para utilizarlo como modelo de partida e ir ajustando y añadiendo información hasta llegar al modelo que presenta más adelante.</w:t>
      </w:r>
    </w:p>
    <w:p w14:paraId="645E6393" w14:textId="77777777" w:rsidR="005610F6" w:rsidRDefault="005610F6" w:rsidP="0011715E">
      <w:pPr>
        <w:pStyle w:val="JENUINormal"/>
      </w:pPr>
    </w:p>
    <w:p w14:paraId="141EDED7" w14:textId="77777777" w:rsidR="0031797D" w:rsidRDefault="00E83521" w:rsidP="009F6110">
      <w:pPr>
        <w:pStyle w:val="JENUINormal"/>
      </w:pPr>
      <w:r>
        <w:t>Para la muestra de entrenamiento se ha escogido el período que abarca desde 17 de septiembre de 2015 hasta el 30 de noviembre de 2019. S</w:t>
      </w:r>
      <w:r w:rsidR="00701D58">
        <w:t xml:space="preserve">e ha optado por este período ya que comienza desde el dato más antiguo disponible en </w:t>
      </w:r>
      <w:proofErr w:type="spellStart"/>
      <w:r w:rsidR="00701D58">
        <w:t>Yahoo</w:t>
      </w:r>
      <w:proofErr w:type="spellEnd"/>
      <w:r w:rsidR="00701D58">
        <w:t xml:space="preserve"> </w:t>
      </w:r>
      <w:proofErr w:type="spellStart"/>
      <w:r w:rsidR="00701D58">
        <w:t>Finance</w:t>
      </w:r>
      <w:proofErr w:type="spellEnd"/>
      <w:r w:rsidR="00701D58">
        <w:t xml:space="preserve"> hasta tres meses antes de que el efecto de la pandemia fuese global, considerando marzo como el inicio de la pandemia de COVID-19.</w:t>
      </w:r>
      <w:r w:rsidR="009F6110">
        <w:t xml:space="preserve"> </w:t>
      </w:r>
      <w:r w:rsidR="00701D58">
        <w:t xml:space="preserve">Por tanto, la </w:t>
      </w:r>
      <w:r w:rsidR="00701D58">
        <w:lastRenderedPageBreak/>
        <w:t>muestra de testo comienza desde el 1 de diciembre de 2019 hasta el 29 de febrero de 2020.</w:t>
      </w:r>
    </w:p>
    <w:p w14:paraId="7F5788D0" w14:textId="77777777" w:rsidR="0031797D" w:rsidRDefault="0031797D" w:rsidP="00366CE9">
      <w:pPr>
        <w:pStyle w:val="JENUINormal"/>
      </w:pPr>
    </w:p>
    <w:p w14:paraId="5C2881EE" w14:textId="77777777" w:rsidR="009F6110" w:rsidRDefault="0031797D" w:rsidP="009F6110">
      <w:pPr>
        <w:pStyle w:val="JENUINormal"/>
      </w:pPr>
      <w:r>
        <w:t>Finalmente se ha escogido como muestra de validación el periodo que abarca desde el 1 de marzo de 2021 hasta el 27 de noviembre de 2021</w:t>
      </w:r>
      <w:r w:rsidR="005759ED">
        <w:t xml:space="preserve">, </w:t>
      </w:r>
      <w:r w:rsidR="005759ED" w:rsidRPr="005759ED">
        <w:t>se utiliza para dar una estimación imparcial de la habilidad</w:t>
      </w:r>
      <w:r w:rsidR="005759ED">
        <w:t xml:space="preserve"> predictora</w:t>
      </w:r>
      <w:r w:rsidR="005759ED" w:rsidRPr="005759ED">
        <w:t xml:space="preserve"> del modelo.</w:t>
      </w:r>
    </w:p>
    <w:p w14:paraId="190D76BB" w14:textId="77777777" w:rsidR="00A52AAD" w:rsidRDefault="00701D58" w:rsidP="009F6110">
      <w:pPr>
        <w:pStyle w:val="JENUINormal"/>
      </w:pPr>
      <w:proofErr w:type="spellStart"/>
      <w:r>
        <w:t>Yahoo</w:t>
      </w:r>
      <w:proofErr w:type="spellEnd"/>
      <w:r>
        <w:t xml:space="preserve"> </w:t>
      </w:r>
      <w:proofErr w:type="spellStart"/>
      <w:r>
        <w:t>Finance</w:t>
      </w:r>
      <w:proofErr w:type="spellEnd"/>
      <w:r>
        <w:t xml:space="preserve"> ofrece varios datos referentes a la cotización de activos </w:t>
      </w:r>
      <w:r w:rsidR="00106829">
        <w:t>de los cuales se han escogido el precio de apertura y de cierre diarios 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77777777" w:rsidR="00366CE9" w:rsidRDefault="00366CE9" w:rsidP="00833C55">
      <w:pPr>
        <w:pStyle w:val="JENUINormal"/>
        <w:ind w:firstLine="0"/>
      </w:pPr>
    </w:p>
    <w:p w14:paraId="2E491810" w14:textId="77777777" w:rsidR="00366CE9" w:rsidRDefault="00366CE9" w:rsidP="00366CE9">
      <w:pPr>
        <w:pStyle w:val="JENUINormal"/>
      </w:pPr>
      <w:r>
        <w:t xml:space="preserve">La entrada de información a la red neuronal está compuesta por una matriz tridimensional que contiene el precio de apertura y de cierre del bitcoin con 90 </w:t>
      </w:r>
      <w:proofErr w:type="spellStart"/>
      <w:r>
        <w:rPr>
          <w:i/>
          <w:iCs/>
        </w:rPr>
        <w:t>timesteps</w:t>
      </w:r>
      <w:proofErr w:type="spellEnd"/>
      <w:r>
        <w:t>¸ es decir, en cada momento del tiempo la red neuronal será capaz de observar 90 días previos al día actual.</w:t>
      </w:r>
      <w:r w:rsidR="00BA3F31">
        <w:t xml:space="preserve"> Previamente se había hecho uso de 60 días como período base, pero el incremento a 3 meses supuso una mejora considerable en el modelo.</w:t>
      </w:r>
    </w:p>
    <w:p w14:paraId="452CE418" w14:textId="77777777" w:rsidR="00611113" w:rsidRDefault="00611113" w:rsidP="00366CE9">
      <w:pPr>
        <w:pStyle w:val="JENUINormal"/>
      </w:pPr>
    </w:p>
    <w:p w14:paraId="66375518" w14:textId="77777777" w:rsidR="00611113" w:rsidRDefault="00802E3C" w:rsidP="00435247">
      <w:pPr>
        <w:pStyle w:val="JENUINormal"/>
        <w:ind w:firstLine="0"/>
      </w:pPr>
      <w:r>
        <w:pict w14:anchorId="030DA80E">
          <v:shape id="_x0000_i1026" type="#_x0000_t75" style="width:216.6pt;height:228.6pt" o:bordertopcolor="this" o:borderbottomcolor="this">
            <v:imagedata r:id="rId10" o:title="MatrizEntradaDrawpng"/>
            <w10:bordertop type="single" width="4"/>
            <w10:borderbottom type="single" width="4"/>
          </v:shape>
        </w:pict>
      </w:r>
    </w:p>
    <w:p w14:paraId="73C85487" w14:textId="77777777" w:rsidR="00106829" w:rsidRDefault="00425B30" w:rsidP="00435247">
      <w:pPr>
        <w:pStyle w:val="JENUINormal"/>
        <w:ind w:firstLine="0"/>
      </w:pPr>
      <w:r>
        <w:t>Figura 1: Matriz de Entrada</w:t>
      </w:r>
    </w:p>
    <w:p w14:paraId="675FC4F0" w14:textId="77777777" w:rsidR="00425B30" w:rsidRDefault="00425B30" w:rsidP="0011715E">
      <w:pPr>
        <w:pStyle w:val="JENUINormal"/>
      </w:pPr>
    </w:p>
    <w:p w14:paraId="60131BCE" w14:textId="77777777" w:rsidR="00DE4FEC" w:rsidRPr="007A384B" w:rsidRDefault="00106829" w:rsidP="007A384B">
      <w:pPr>
        <w:pStyle w:val="JENUINormal"/>
      </w:pPr>
      <w:r>
        <w:t>Antes de introducir estos datos en la red neuronal estos se han normalizado a valores entre 0 y 1 para simplificar la entra</w:t>
      </w:r>
      <w:r w:rsidR="00DE4FEC">
        <w:t xml:space="preserve"> a la red neuronal, evitando así que una variable domine sobre otra en el caso de que sus magnitudes fuesen diferentes.</w:t>
      </w:r>
    </w:p>
    <w:p w14:paraId="581E87E6" w14:textId="77777777" w:rsidR="00DE4FEC" w:rsidRDefault="00DE4FEC" w:rsidP="0011715E">
      <w:pPr>
        <w:pStyle w:val="JENUINormal"/>
        <w:rPr>
          <w:color w:val="FF0000"/>
        </w:rPr>
      </w:pPr>
    </w:p>
    <w:p w14:paraId="26506922" w14:textId="77777777"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proofErr w:type="spellStart"/>
      <w:r>
        <w:t>dropout</w:t>
      </w:r>
      <w:proofErr w:type="spellEnd"/>
      <w:r>
        <w:t xml:space="preserve"> que permite que se desactiven un veinte porciento de las neuronas, por tanto, solo el ochenta porciento de la información</w:t>
      </w:r>
      <w:r w:rsidR="00BE1678">
        <w:t xml:space="preserve"> pasará a la siguiente capa previniendo así el sobreajuste. Finalmente hay una capa de salida que proporciona la predicción del precio de apertura del bitcoin.</w:t>
      </w:r>
    </w:p>
    <w:p w14:paraId="75DE0A60" w14:textId="77777777" w:rsidR="004A425B" w:rsidRDefault="004A425B" w:rsidP="005037A0">
      <w:pPr>
        <w:pStyle w:val="JENUINormal"/>
        <w:ind w:firstLine="0"/>
      </w:pPr>
    </w:p>
    <w:p w14:paraId="6240FA96" w14:textId="77777777" w:rsidR="00435247" w:rsidRDefault="00802E3C" w:rsidP="005037A0">
      <w:pPr>
        <w:pStyle w:val="JENUINormal"/>
        <w:ind w:firstLine="0"/>
      </w:pPr>
      <w:r>
        <w:pict w14:anchorId="3DF4C294">
          <v:shape id="_x0000_i1027" type="#_x0000_t75" style="width:216.6pt;height:76.8pt" o:bordertopcolor="this" o:borderbottomcolor="this">
            <v:imagedata r:id="rId11" o:title="EstructuraRed"/>
            <w10:bordertop type="single" width="4"/>
            <w10:borderbottom type="single" width="4"/>
          </v:shape>
        </w:pict>
      </w:r>
    </w:p>
    <w:p w14:paraId="71DA341E" w14:textId="77777777" w:rsidR="00435247" w:rsidRDefault="00435247" w:rsidP="005037A0">
      <w:pPr>
        <w:pStyle w:val="JENUINormal"/>
        <w:ind w:firstLine="0"/>
      </w:pPr>
      <w:r>
        <w:t>Figura 2: Estructura de la red neuronal</w:t>
      </w:r>
    </w:p>
    <w:p w14:paraId="5B0E44C1" w14:textId="77777777" w:rsidR="00BE1678" w:rsidRPr="004A425B" w:rsidRDefault="00BE1678" w:rsidP="005037A0">
      <w:pPr>
        <w:pStyle w:val="JENUINormal"/>
        <w:ind w:firstLine="0"/>
      </w:pPr>
    </w:p>
    <w:p w14:paraId="4D7082A5" w14:textId="77777777" w:rsidR="00BE1678" w:rsidRDefault="00BE1678" w:rsidP="0011715E">
      <w:pPr>
        <w:pStyle w:val="JENUINormal"/>
      </w:pPr>
      <w:r>
        <w:t xml:space="preserve">Se ha optado por alimentar la red neuronal en </w:t>
      </w:r>
      <w:proofErr w:type="spellStart"/>
      <w:r w:rsidRPr="00BE1678">
        <w:rPr>
          <w:i/>
          <w:iCs/>
        </w:rPr>
        <w:t>batches</w:t>
      </w:r>
      <w:proofErr w:type="spellEnd"/>
      <w:r>
        <w:t xml:space="preserve"> de 32 unidades ya que es un valor relativamente pequeño que ayuda a converger de manera rápida a costa de introducir ruido en el proceso de entrenamiento.</w:t>
      </w:r>
    </w:p>
    <w:p w14:paraId="7050C84F" w14:textId="77777777" w:rsidR="00BE1678" w:rsidRDefault="00BE1678" w:rsidP="0011715E">
      <w:pPr>
        <w:pStyle w:val="JENUINormal"/>
      </w:pPr>
    </w:p>
    <w:p w14:paraId="66216CC4" w14:textId="77777777" w:rsidR="004A425B" w:rsidRDefault="00D0692E" w:rsidP="00F06FE3">
      <w:pPr>
        <w:pStyle w:val="JENUINormal"/>
      </w:pPr>
      <w:r>
        <w:t>En un principio e</w:t>
      </w:r>
      <w:r w:rsidR="00BE1678">
        <w:t xml:space="preserve">l número de </w:t>
      </w:r>
      <w:proofErr w:type="spellStart"/>
      <w:r w:rsidR="00BE1678" w:rsidRPr="00BE1678">
        <w:rPr>
          <w:i/>
          <w:iCs/>
        </w:rPr>
        <w:t>epochs</w:t>
      </w:r>
      <w:proofErr w:type="spellEnd"/>
      <w:r w:rsidR="00BE1678">
        <w:t xml:space="preserve"> o en otras palabras el número de veces que el algoritmo de aprendizaje ha digerido todo el </w:t>
      </w:r>
      <w:proofErr w:type="spellStart"/>
      <w:r w:rsidR="00BE1678" w:rsidRPr="002259F3">
        <w:rPr>
          <w:i/>
          <w:iCs/>
        </w:rPr>
        <w:t>dataset</w:t>
      </w:r>
      <w:proofErr w:type="spellEnd"/>
      <w:r w:rsidR="00BE1678">
        <w:t xml:space="preserve"> de entrenamiento se ha</w:t>
      </w:r>
      <w:r w:rsidR="00F06FE3">
        <w:t>bía</w:t>
      </w:r>
      <w:r w:rsidR="00BE1678">
        <w:t xml:space="preserve"> situado en 100</w:t>
      </w:r>
      <w:r w:rsidR="003674DC">
        <w:t>.</w:t>
      </w:r>
      <w:r w:rsidR="00224FA5">
        <w:t xml:space="preserve"> </w:t>
      </w:r>
      <w:r w:rsidR="003674DC">
        <w:t>U</w:t>
      </w:r>
      <w:r w:rsidR="00224FA5">
        <w:t xml:space="preserve">tilizando el parámetro de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224FA5">
        <w:t xml:space="preserve"> del paquete de </w:t>
      </w:r>
      <w:proofErr w:type="spellStart"/>
      <w:r w:rsidR="00224FA5" w:rsidRPr="00224FA5">
        <w:rPr>
          <w:i/>
          <w:iCs/>
        </w:rPr>
        <w:t>keras</w:t>
      </w:r>
      <w:proofErr w:type="spellEnd"/>
      <w:r w:rsidR="00224FA5">
        <w:t xml:space="preserve"> se ha utilizado una paciencia de 10 </w:t>
      </w:r>
      <w:proofErr w:type="spellStart"/>
      <w:r w:rsidR="00224FA5" w:rsidRPr="00224FA5">
        <w:rPr>
          <w:i/>
          <w:iCs/>
        </w:rPr>
        <w:t>epochs</w:t>
      </w:r>
      <w:proofErr w:type="spellEnd"/>
      <w:r w:rsidR="00224FA5">
        <w:t xml:space="preserve"> para </w:t>
      </w:r>
      <w:r w:rsidR="003674DC">
        <w:t>monitorizar</w:t>
      </w:r>
      <w:r w:rsidR="00224FA5">
        <w:t xml:space="preserve"> si el modelo dejaba de </w:t>
      </w:r>
      <w:r w:rsidR="003674DC">
        <w:t xml:space="preserve">minimizar el gradiente </w:t>
      </w:r>
      <w:proofErr w:type="spellStart"/>
      <w:r w:rsidR="003674DC">
        <w:t>desciendiente</w:t>
      </w:r>
      <w:proofErr w:type="spellEnd"/>
      <w:r w:rsidR="003674DC">
        <w:t xml:space="preserve"> en las</w:t>
      </w:r>
      <w:r w:rsidR="00224FA5">
        <w:t xml:space="preserve"> siguientes </w:t>
      </w:r>
      <w:r w:rsidR="00CD7AE9">
        <w:t>10</w:t>
      </w:r>
      <w:r w:rsidR="00224FA5">
        <w:t xml:space="preserve"> iteraciones </w:t>
      </w:r>
      <w:r w:rsidR="003674DC">
        <w:t xml:space="preserve">ya que al usar </w:t>
      </w:r>
      <w:proofErr w:type="spellStart"/>
      <w:r w:rsidR="003674DC">
        <w:t>batches</w:t>
      </w:r>
      <w:proofErr w:type="spellEnd"/>
      <w:r w:rsidR="003674DC">
        <w:t xml:space="preserve"> de un tamaño de 32 unidades el modelo </w:t>
      </w:r>
      <w:r w:rsidR="00CD7AE9">
        <w:t xml:space="preserve">aprende con mucha rapidez y puede ocasionar </w:t>
      </w:r>
      <w:proofErr w:type="spellStart"/>
      <w:r w:rsidR="00CD7AE9">
        <w:t>overfitting</w:t>
      </w:r>
      <w:proofErr w:type="spellEnd"/>
      <w:r w:rsidR="00CD7AE9">
        <w:t>.</w:t>
      </w:r>
    </w:p>
    <w:p w14:paraId="2B5694F7" w14:textId="77777777" w:rsidR="009E1CE1" w:rsidRDefault="009E1CE1" w:rsidP="00F06FE3">
      <w:pPr>
        <w:pStyle w:val="JENUINormal"/>
      </w:pPr>
    </w:p>
    <w:p w14:paraId="339D8194" w14:textId="77777777" w:rsidR="0070075B" w:rsidRDefault="00CD7AE9" w:rsidP="00F06FE3">
      <w:pPr>
        <w:pStyle w:val="JENUINormal"/>
      </w:pPr>
      <w:r>
        <w:t>En este modelo</w:t>
      </w:r>
      <w:r w:rsidR="00224FA5">
        <w:t xml:space="preserve">, </w:t>
      </w:r>
      <w:r>
        <w:t xml:space="preserve">el </w:t>
      </w:r>
      <w:proofErr w:type="spellStart"/>
      <w:r w:rsidRPr="00CD7AE9">
        <w:rPr>
          <w:i/>
          <w:iCs/>
        </w:rPr>
        <w:t>Early</w:t>
      </w:r>
      <w:proofErr w:type="spellEnd"/>
      <w:r w:rsidRPr="00CD7AE9">
        <w:rPr>
          <w:i/>
          <w:iCs/>
        </w:rPr>
        <w:t xml:space="preserve"> </w:t>
      </w:r>
      <w:proofErr w:type="spellStart"/>
      <w:r w:rsidRPr="00CD7AE9">
        <w:rPr>
          <w:i/>
          <w:iCs/>
        </w:rPr>
        <w:t>Stopping</w:t>
      </w:r>
      <w:proofErr w:type="spellEnd"/>
      <w:r>
        <w:t xml:space="preserve"> se activa a los 46 </w:t>
      </w:r>
      <w:proofErr w:type="spellStart"/>
      <w:r w:rsidRPr="009E1CE1">
        <w:rPr>
          <w:i/>
          <w:iCs/>
        </w:rPr>
        <w:t>epochs</w:t>
      </w:r>
      <w:proofErr w:type="spellEnd"/>
      <w:r>
        <w:t xml:space="preserve">, es decir, desde </w:t>
      </w:r>
      <w:r w:rsidR="009E1CE1">
        <w:t xml:space="preserve">el </w:t>
      </w:r>
      <w:proofErr w:type="spellStart"/>
      <w:r w:rsidR="009E1CE1" w:rsidRPr="009E1CE1">
        <w:rPr>
          <w:i/>
          <w:iCs/>
        </w:rPr>
        <w:t>epoch</w:t>
      </w:r>
      <w:proofErr w:type="spellEnd"/>
      <w:r>
        <w:t xml:space="preserve"> 36 no hay una disminución de la pérdida del gradiente descendiente del modelo y por tanto selecci</w:t>
      </w:r>
      <w:r w:rsidR="009E1CE1">
        <w:t>ona</w:t>
      </w:r>
      <w:r>
        <w:t xml:space="preserve"> los pesos del </w:t>
      </w:r>
      <w:proofErr w:type="spellStart"/>
      <w:r w:rsidRPr="009E1CE1">
        <w:rPr>
          <w:i/>
          <w:iCs/>
        </w:rPr>
        <w:t>epoch</w:t>
      </w:r>
      <w:proofErr w:type="spellEnd"/>
      <w:r>
        <w:t xml:space="preserve"> 36.</w:t>
      </w:r>
    </w:p>
    <w:p w14:paraId="3C80C6EF" w14:textId="77777777" w:rsidR="00CD7AE9" w:rsidRDefault="00CD7AE9" w:rsidP="00F06FE3">
      <w:pPr>
        <w:pStyle w:val="JENUINormal"/>
      </w:pPr>
    </w:p>
    <w:p w14:paraId="335C9332" w14:textId="77777777" w:rsidR="0070075B" w:rsidRPr="0070075B" w:rsidRDefault="00802E3C" w:rsidP="00435247">
      <w:pPr>
        <w:pStyle w:val="JENUINormal"/>
        <w:ind w:firstLine="0"/>
        <w:rPr>
          <w:color w:val="FF0000"/>
        </w:rPr>
      </w:pPr>
      <w:r>
        <w:rPr>
          <w:color w:val="FF0000"/>
        </w:rPr>
        <w:pict w14:anchorId="71D98906">
          <v:shape id="_x0000_i1028" type="#_x0000_t75" style="width:216.6pt;height:151.2pt" o:bordertopcolor="this" o:borderbottomcolor="this">
            <v:imagedata r:id="rId12" o:title="FinalModelLoss"/>
            <w10:bordertop type="single" width="4"/>
            <w10:borderbottom type="single" width="4"/>
          </v:shape>
        </w:pict>
      </w:r>
    </w:p>
    <w:p w14:paraId="0187ACE0" w14:textId="77777777" w:rsidR="00B57BD8" w:rsidRDefault="00CD7AE9" w:rsidP="00435247">
      <w:pPr>
        <w:pStyle w:val="JENUINormal"/>
        <w:ind w:firstLine="0"/>
      </w:pPr>
      <w:r>
        <w:t>Figura 3: Ritmo de aprendizaje de la RNR</w:t>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 xml:space="preserve">predicen los siguientes 3 meses con la muestra </w:t>
      </w:r>
      <w:proofErr w:type="gramStart"/>
      <w:r w:rsidR="009E1CE1">
        <w:t>de test</w:t>
      </w:r>
      <w:proofErr w:type="gramEnd"/>
      <w:r w:rsidR="00E9407B">
        <w:t xml:space="preserve"> y se obtiene el siguiente gráfico.</w:t>
      </w:r>
    </w:p>
    <w:p w14:paraId="46BBF904" w14:textId="77777777" w:rsidR="00E9407B" w:rsidRDefault="00E9407B" w:rsidP="00E9407B">
      <w:pPr>
        <w:pStyle w:val="JENUINormal"/>
        <w:ind w:firstLine="0"/>
      </w:pPr>
    </w:p>
    <w:p w14:paraId="344CDA6E" w14:textId="77777777" w:rsidR="00E9407B" w:rsidRDefault="00802E3C" w:rsidP="00E9407B">
      <w:pPr>
        <w:pStyle w:val="JENUINormal"/>
        <w:ind w:firstLine="0"/>
      </w:pPr>
      <w:r>
        <w:pict w14:anchorId="416A932E">
          <v:shape id="_x0000_i1029" type="#_x0000_t75" style="width:216.6pt;height:150pt" o:bordertopcolor="this" o:borderbottomcolor="this">
            <v:imagedata r:id="rId13" o:title="FinalModelPred"/>
            <w10:bordertop type="single" width="4"/>
            <w10:borderbottom type="single" width="4"/>
          </v:shape>
        </w:pict>
      </w:r>
    </w:p>
    <w:p w14:paraId="03648ED9" w14:textId="77777777" w:rsidR="009E0992" w:rsidRDefault="009E0992" w:rsidP="00E9407B">
      <w:pPr>
        <w:pStyle w:val="JENUINormal"/>
        <w:ind w:firstLine="0"/>
      </w:pPr>
      <w:r>
        <w:t xml:space="preserve">Figura 4: Predicción sobre la muestra </w:t>
      </w:r>
      <w:proofErr w:type="gramStart"/>
      <w:r>
        <w:t>de test</w:t>
      </w:r>
      <w:proofErr w:type="gramEnd"/>
    </w:p>
    <w:p w14:paraId="43C8C8FD" w14:textId="77777777" w:rsidR="0070075B" w:rsidRDefault="0070075B" w:rsidP="00B57BD8">
      <w:pPr>
        <w:pStyle w:val="JENUINormal"/>
      </w:pPr>
    </w:p>
    <w:p w14:paraId="08D3678F" w14:textId="77777777" w:rsidR="00B57BD8" w:rsidRDefault="00B57BD8" w:rsidP="00B57BD8">
      <w:pPr>
        <w:pStyle w:val="JENUINormal"/>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77777777" w:rsidR="0070075B" w:rsidRDefault="0070075B" w:rsidP="00B57BD8">
      <w:pPr>
        <w:pStyle w:val="JENUINormal"/>
      </w:pPr>
    </w:p>
    <w:p w14:paraId="5F39BCBF" w14:textId="77777777" w:rsidR="0070075B" w:rsidRDefault="0070075B" w:rsidP="00B57BD8">
      <w:pPr>
        <w:pStyle w:val="JENUINormal"/>
      </w:pPr>
      <w:r>
        <w:t>Finalmente se</w:t>
      </w:r>
      <w:r w:rsidR="009E0992">
        <w:t xml:space="preserve"> 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77777777" w:rsidR="0060590A" w:rsidRDefault="00802E3C" w:rsidP="009E0992">
      <w:pPr>
        <w:pStyle w:val="JENUINormal"/>
        <w:ind w:firstLine="0"/>
      </w:pPr>
      <w:r>
        <w:pict w14:anchorId="309D2A0C">
          <v:shape id="_x0000_i1030" type="#_x0000_t75" style="width:216.6pt;height:150pt" o:bordertopcolor="this" o:borderbottomcolor="this">
            <v:imagedata r:id="rId14" o:title="ValGraph"/>
            <w10:bordertop type="single" width="4"/>
            <w10:borderbottom type="single" width="4"/>
          </v:shape>
        </w:pict>
      </w:r>
      <w:r w:rsidR="009E0992">
        <w:t>Figura 5: Predicción sobre la muestra de validación</w:t>
      </w:r>
    </w:p>
    <w:p w14:paraId="725912FE" w14:textId="77777777" w:rsidR="009E0992" w:rsidRDefault="009E0992" w:rsidP="009E0992">
      <w:pPr>
        <w:pStyle w:val="JENUINormal"/>
        <w:ind w:firstLine="0"/>
      </w:pPr>
    </w:p>
    <w:p w14:paraId="5E3A8558" w14:textId="77777777" w:rsidR="007D1B3F"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w:t>
      </w:r>
      <w:proofErr w:type="gramStart"/>
      <w:r w:rsidR="00BA08E6">
        <w:t>de test</w:t>
      </w:r>
      <w:proofErr w:type="gramEnd"/>
      <w:r w:rsidR="00BA08E6">
        <w:t xml:space="preserve"> y determinar si ha habido sobreajuste.</w:t>
      </w:r>
    </w:p>
    <w:p w14:paraId="061A708A" w14:textId="77777777" w:rsidR="007D1B3F" w:rsidRDefault="007D1B3F" w:rsidP="009E0992">
      <w:pPr>
        <w:pStyle w:val="JENUINormal"/>
        <w:ind w:firstLine="0"/>
      </w:pPr>
    </w:p>
    <w:p w14:paraId="3F5C235E" w14:textId="77777777" w:rsidR="009E0992" w:rsidRPr="007D1B3F" w:rsidRDefault="007D1B3F" w:rsidP="009E0992">
      <w:pPr>
        <w:pStyle w:val="JENUINormal"/>
        <w:ind w:firstLine="0"/>
        <w:rPr>
          <w:color w:val="FF0000"/>
        </w:rPr>
      </w:pPr>
      <w:r w:rsidRPr="007D1B3F">
        <w:rPr>
          <w:color w:val="FF0000"/>
        </w:rPr>
        <w:t xml:space="preserve">Falta una tabla con los resultados de varios </w:t>
      </w:r>
      <w:proofErr w:type="spellStart"/>
      <w:r w:rsidRPr="007D1B3F">
        <w:rPr>
          <w:color w:val="FF0000"/>
        </w:rPr>
        <w:t>modelicos</w:t>
      </w:r>
      <w:proofErr w:type="spellEnd"/>
      <w:r w:rsidR="009E0992" w:rsidRPr="007D1B3F">
        <w:rPr>
          <w:color w:val="FF0000"/>
        </w:rPr>
        <w:t xml:space="preserve"> </w:t>
      </w:r>
    </w:p>
    <w:p w14:paraId="4CC5A0B1" w14:textId="77777777" w:rsidR="000D7D75" w:rsidRPr="00E24E85" w:rsidRDefault="001E2A01">
      <w:pPr>
        <w:pStyle w:val="JENUITtulo1"/>
      </w:pPr>
      <w:r>
        <w:t>Conclusiones</w:t>
      </w:r>
    </w:p>
    <w:p w14:paraId="54B29472" w14:textId="77777777" w:rsidR="000D7D75" w:rsidRDefault="001E2A01" w:rsidP="001E2A01">
      <w:pPr>
        <w:pStyle w:val="JENUINormal"/>
      </w:pPr>
      <w:r>
        <w:t>Falta rellenar esta sección.</w:t>
      </w:r>
    </w:p>
    <w:p w14:paraId="61F5B3B3" w14:textId="77777777" w:rsidR="002945D0" w:rsidRDefault="002945D0" w:rsidP="001E2A01">
      <w:pPr>
        <w:pStyle w:val="JENUINormal"/>
      </w:pPr>
    </w:p>
    <w:p w14:paraId="29FBD583" w14:textId="77777777" w:rsidR="002945D0" w:rsidRPr="00E24E85" w:rsidRDefault="002945D0" w:rsidP="001E2A01">
      <w:pPr>
        <w:pStyle w:val="JENUINormal"/>
      </w:pPr>
      <w:r>
        <w:t>-El problema del gradiente para series temporales largas se puede resolver añadiendo más capas a la red.</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2DB7DA85" w14:textId="77777777" w:rsidR="00D81417" w:rsidRPr="00D81417" w:rsidRDefault="00D81417" w:rsidP="00D81417">
      <w:pPr>
        <w:suppressAutoHyphens w:val="0"/>
        <w:spacing w:line="240" w:lineRule="auto"/>
        <w:ind w:firstLine="142"/>
        <w:jc w:val="both"/>
        <w:textAlignment w:val="auto"/>
        <w:rPr>
          <w:rFonts w:ascii="Times" w:hAnsi="Times"/>
          <w:kern w:val="0"/>
          <w:sz w:val="20"/>
          <w:lang w:val="es-ES_tradnl" w:eastAsia="en-US"/>
        </w:rPr>
      </w:pPr>
      <w:r w:rsidRPr="00D81417">
        <w:rPr>
          <w:rFonts w:ascii="Times" w:hAnsi="Times"/>
          <w:kern w:val="0"/>
          <w:sz w:val="20"/>
          <w:lang w:val="es-ES_tradnl" w:eastAsia="en-US"/>
        </w:rPr>
        <w:t>Es recomendable el uso de apéndices cuando se pretende aclarar una parte del trabajo paralela a la principal línea argumental, por ejemplo: la configuración de una determinada herramienta, la puesta a punto de un entorno, los resultados secundarios de un experimento, etc.</w:t>
      </w:r>
    </w:p>
    <w:p w14:paraId="0146FE48" w14:textId="77777777" w:rsidR="00D81417" w:rsidRDefault="00D81417">
      <w:pPr>
        <w:pStyle w:val="JENUINormal"/>
      </w:pPr>
    </w:p>
    <w:p w14:paraId="1B95BB18" w14:textId="77777777" w:rsidR="00D81417" w:rsidRPr="00E24E85" w:rsidRDefault="001F189E" w:rsidP="00D81417">
      <w:pPr>
        <w:pStyle w:val="Ttulo1"/>
        <w:tabs>
          <w:tab w:val="left" w:pos="1701"/>
        </w:tabs>
      </w:pPr>
      <w:r>
        <w:t>Modelos descartados</w:t>
      </w: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145CA50A" w14:textId="77777777" w:rsidR="00D81417" w:rsidRPr="00D81417" w:rsidRDefault="00D81417" w:rsidP="00D81417">
      <w:pPr>
        <w:suppressAutoHyphens w:val="0"/>
        <w:spacing w:line="240" w:lineRule="auto"/>
        <w:ind w:firstLine="142"/>
        <w:textAlignment w:val="auto"/>
        <w:rPr>
          <w:rFonts w:ascii="Times" w:hAnsi="Times"/>
          <w:kern w:val="0"/>
          <w:sz w:val="20"/>
          <w:lang w:val="es-ES_tradnl" w:eastAsia="en-US"/>
        </w:rPr>
      </w:pPr>
      <w:r w:rsidRPr="00D81417">
        <w:rPr>
          <w:rFonts w:ascii="Times" w:hAnsi="Times"/>
          <w:kern w:val="0"/>
          <w:sz w:val="20"/>
          <w:lang w:val="es-ES_tradnl" w:eastAsia="en-US"/>
        </w:rPr>
        <w:t>En la documentación no es recomendable el uso excesivo de apéndices.</w:t>
      </w:r>
    </w:p>
    <w:p w14:paraId="413422D6" w14:textId="77777777" w:rsidR="00D81417" w:rsidRPr="00E24E85" w:rsidRDefault="00D81417">
      <w:pPr>
        <w:pStyle w:val="JENUINormal"/>
      </w:pPr>
    </w:p>
    <w:p w14:paraId="08293A0C" w14:textId="77777777" w:rsidR="000D7D75" w:rsidRPr="00E24E85" w:rsidRDefault="000D7D75" w:rsidP="00813FF0">
      <w:pPr>
        <w:pStyle w:val="JENUITtuloReferencias"/>
      </w:pPr>
      <w:r w:rsidRPr="00E24E85">
        <w:t>Referencias</w:t>
      </w:r>
    </w:p>
    <w:bookmarkEnd w:id="0"/>
    <w:p w14:paraId="30A48AB8" w14:textId="77777777" w:rsidR="0006060E" w:rsidRPr="00E24E85" w:rsidRDefault="0006060E" w:rsidP="0006060E">
      <w:pPr>
        <w:pStyle w:val="JENUIReferencias"/>
        <w:numPr>
          <w:ilvl w:val="0"/>
          <w:numId w:val="0"/>
        </w:numPr>
        <w:ind w:left="397"/>
      </w:pP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54D7" w14:textId="77777777" w:rsidR="00927E17" w:rsidRDefault="00927E17">
      <w:pPr>
        <w:spacing w:line="240" w:lineRule="auto"/>
      </w:pPr>
      <w:r>
        <w:separator/>
      </w:r>
    </w:p>
  </w:endnote>
  <w:endnote w:type="continuationSeparator" w:id="0">
    <w:p w14:paraId="1788D2FC" w14:textId="77777777" w:rsidR="00927E17" w:rsidRDefault="00927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4CC3C" w14:textId="77777777" w:rsidR="00927E17" w:rsidRDefault="00927E17">
      <w:pPr>
        <w:spacing w:line="240" w:lineRule="auto"/>
      </w:pPr>
      <w:r>
        <w:separator/>
      </w:r>
    </w:p>
  </w:footnote>
  <w:footnote w:type="continuationSeparator" w:id="0">
    <w:p w14:paraId="2845CFA6" w14:textId="77777777" w:rsidR="00927E17" w:rsidRDefault="00927E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pStyle w:val="JENUIReferencias"/>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6596">
    <w:abstractNumId w:val="11"/>
  </w:num>
  <w:num w:numId="2" w16cid:durableId="2072804384">
    <w:abstractNumId w:val="12"/>
  </w:num>
  <w:num w:numId="3" w16cid:durableId="743722298">
    <w:abstractNumId w:val="13"/>
  </w:num>
  <w:num w:numId="4" w16cid:durableId="2108039881">
    <w:abstractNumId w:val="14"/>
  </w:num>
  <w:num w:numId="5" w16cid:durableId="530340604">
    <w:abstractNumId w:val="15"/>
  </w:num>
  <w:num w:numId="6" w16cid:durableId="761871926">
    <w:abstractNumId w:val="16"/>
  </w:num>
  <w:num w:numId="7" w16cid:durableId="1459639012">
    <w:abstractNumId w:val="17"/>
  </w:num>
  <w:num w:numId="8" w16cid:durableId="1206989139">
    <w:abstractNumId w:val="18"/>
  </w:num>
  <w:num w:numId="9" w16cid:durableId="182401196">
    <w:abstractNumId w:val="19"/>
  </w:num>
  <w:num w:numId="10" w16cid:durableId="1596093520">
    <w:abstractNumId w:val="32"/>
  </w:num>
  <w:num w:numId="11" w16cid:durableId="66075328">
    <w:abstractNumId w:val="9"/>
  </w:num>
  <w:num w:numId="12" w16cid:durableId="711266802">
    <w:abstractNumId w:val="4"/>
  </w:num>
  <w:num w:numId="13" w16cid:durableId="878670212">
    <w:abstractNumId w:val="3"/>
  </w:num>
  <w:num w:numId="14" w16cid:durableId="931737338">
    <w:abstractNumId w:val="2"/>
  </w:num>
  <w:num w:numId="15" w16cid:durableId="1553496270">
    <w:abstractNumId w:val="1"/>
  </w:num>
  <w:num w:numId="16" w16cid:durableId="1534928441">
    <w:abstractNumId w:val="10"/>
  </w:num>
  <w:num w:numId="17" w16cid:durableId="354767953">
    <w:abstractNumId w:val="8"/>
  </w:num>
  <w:num w:numId="18" w16cid:durableId="1809516388">
    <w:abstractNumId w:val="7"/>
  </w:num>
  <w:num w:numId="19" w16cid:durableId="789082302">
    <w:abstractNumId w:val="6"/>
  </w:num>
  <w:num w:numId="20" w16cid:durableId="1723675291">
    <w:abstractNumId w:val="5"/>
  </w:num>
  <w:num w:numId="21" w16cid:durableId="575475084">
    <w:abstractNumId w:val="24"/>
  </w:num>
  <w:num w:numId="22" w16cid:durableId="1520971070">
    <w:abstractNumId w:val="22"/>
  </w:num>
  <w:num w:numId="23" w16cid:durableId="1286735095">
    <w:abstractNumId w:val="31"/>
  </w:num>
  <w:num w:numId="24" w16cid:durableId="648946780">
    <w:abstractNumId w:val="21"/>
  </w:num>
  <w:num w:numId="25" w16cid:durableId="654725061">
    <w:abstractNumId w:val="28"/>
  </w:num>
  <w:num w:numId="26" w16cid:durableId="1855000723">
    <w:abstractNumId w:val="20"/>
  </w:num>
  <w:num w:numId="27" w16cid:durableId="415397796">
    <w:abstractNumId w:val="25"/>
  </w:num>
  <w:num w:numId="28" w16cid:durableId="549926463">
    <w:abstractNumId w:val="29"/>
  </w:num>
  <w:num w:numId="29" w16cid:durableId="1135440971">
    <w:abstractNumId w:val="33"/>
  </w:num>
  <w:num w:numId="30" w16cid:durableId="1026757970">
    <w:abstractNumId w:val="27"/>
  </w:num>
  <w:num w:numId="31" w16cid:durableId="460075001">
    <w:abstractNumId w:val="0"/>
  </w:num>
  <w:num w:numId="32" w16cid:durableId="356582294">
    <w:abstractNumId w:val="23"/>
  </w:num>
  <w:num w:numId="33" w16cid:durableId="1114590818">
    <w:abstractNumId w:val="26"/>
  </w:num>
  <w:num w:numId="34" w16cid:durableId="1014306276">
    <w:abstractNumId w:val="30"/>
  </w:num>
  <w:num w:numId="35" w16cid:durableId="2130389204">
    <w:abstractNumId w:val="25"/>
  </w:num>
  <w:num w:numId="36" w16cid:durableId="2022857658">
    <w:abstractNumId w:val="25"/>
  </w:num>
  <w:num w:numId="37" w16cid:durableId="682435962">
    <w:abstractNumId w:val="25"/>
  </w:num>
  <w:num w:numId="38" w16cid:durableId="1723869396">
    <w:abstractNumId w:val="25"/>
  </w:num>
  <w:num w:numId="39" w16cid:durableId="2031754801">
    <w:abstractNumId w:val="25"/>
  </w:num>
  <w:num w:numId="40" w16cid:durableId="1951624173">
    <w:abstractNumId w:val="25"/>
  </w:num>
  <w:num w:numId="41" w16cid:durableId="905797141">
    <w:abstractNumId w:val="25"/>
  </w:num>
  <w:num w:numId="42" w16cid:durableId="492140852">
    <w:abstractNumId w:val="25"/>
  </w:num>
  <w:num w:numId="43" w16cid:durableId="179661654">
    <w:abstractNumId w:val="25"/>
  </w:num>
  <w:num w:numId="44" w16cid:durableId="295065581">
    <w:abstractNumId w:val="25"/>
  </w:num>
  <w:num w:numId="45" w16cid:durableId="1861702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69"/>
    <w:rsid w:val="000053D8"/>
    <w:rsid w:val="00056997"/>
    <w:rsid w:val="0006060E"/>
    <w:rsid w:val="000649E4"/>
    <w:rsid w:val="00071A42"/>
    <w:rsid w:val="000762F4"/>
    <w:rsid w:val="00077947"/>
    <w:rsid w:val="000C3A30"/>
    <w:rsid w:val="000D7D75"/>
    <w:rsid w:val="00102C13"/>
    <w:rsid w:val="00106829"/>
    <w:rsid w:val="0011715E"/>
    <w:rsid w:val="001460AF"/>
    <w:rsid w:val="00155DE2"/>
    <w:rsid w:val="00156F77"/>
    <w:rsid w:val="00164F2A"/>
    <w:rsid w:val="00181B72"/>
    <w:rsid w:val="001859F0"/>
    <w:rsid w:val="00195F10"/>
    <w:rsid w:val="001B5911"/>
    <w:rsid w:val="001C54CC"/>
    <w:rsid w:val="001C65D4"/>
    <w:rsid w:val="001D6879"/>
    <w:rsid w:val="001E2A01"/>
    <w:rsid w:val="001F189E"/>
    <w:rsid w:val="00204E8A"/>
    <w:rsid w:val="0021508F"/>
    <w:rsid w:val="00224FA5"/>
    <w:rsid w:val="002259F3"/>
    <w:rsid w:val="002308D9"/>
    <w:rsid w:val="0026314E"/>
    <w:rsid w:val="00274CA1"/>
    <w:rsid w:val="002945D0"/>
    <w:rsid w:val="00294A6E"/>
    <w:rsid w:val="002A1C4B"/>
    <w:rsid w:val="002D4071"/>
    <w:rsid w:val="003014D4"/>
    <w:rsid w:val="00302ABC"/>
    <w:rsid w:val="00310613"/>
    <w:rsid w:val="0031797D"/>
    <w:rsid w:val="00330B75"/>
    <w:rsid w:val="003401F9"/>
    <w:rsid w:val="00351BFB"/>
    <w:rsid w:val="00353E6F"/>
    <w:rsid w:val="0035527D"/>
    <w:rsid w:val="00361AF2"/>
    <w:rsid w:val="00365D98"/>
    <w:rsid w:val="00366CBE"/>
    <w:rsid w:val="00366CE9"/>
    <w:rsid w:val="003674DC"/>
    <w:rsid w:val="00367E8A"/>
    <w:rsid w:val="003749D8"/>
    <w:rsid w:val="00383BC0"/>
    <w:rsid w:val="003D3608"/>
    <w:rsid w:val="003E6AD7"/>
    <w:rsid w:val="004145E6"/>
    <w:rsid w:val="00415769"/>
    <w:rsid w:val="00425B30"/>
    <w:rsid w:val="00435247"/>
    <w:rsid w:val="004A22D8"/>
    <w:rsid w:val="004A425B"/>
    <w:rsid w:val="004B1F0C"/>
    <w:rsid w:val="004D28C5"/>
    <w:rsid w:val="004D5798"/>
    <w:rsid w:val="005037A0"/>
    <w:rsid w:val="00546A5A"/>
    <w:rsid w:val="00547465"/>
    <w:rsid w:val="005539EB"/>
    <w:rsid w:val="005610F6"/>
    <w:rsid w:val="005759ED"/>
    <w:rsid w:val="00582762"/>
    <w:rsid w:val="005962CC"/>
    <w:rsid w:val="005970E1"/>
    <w:rsid w:val="005A2EC0"/>
    <w:rsid w:val="005B2F00"/>
    <w:rsid w:val="005C031A"/>
    <w:rsid w:val="005E36BF"/>
    <w:rsid w:val="005F6250"/>
    <w:rsid w:val="0060590A"/>
    <w:rsid w:val="00606C21"/>
    <w:rsid w:val="00610FFD"/>
    <w:rsid w:val="00611113"/>
    <w:rsid w:val="00612CB8"/>
    <w:rsid w:val="0062448D"/>
    <w:rsid w:val="00626C8B"/>
    <w:rsid w:val="0067798F"/>
    <w:rsid w:val="006A73BC"/>
    <w:rsid w:val="006B0DE0"/>
    <w:rsid w:val="006C0006"/>
    <w:rsid w:val="006C5C09"/>
    <w:rsid w:val="006F6AF7"/>
    <w:rsid w:val="006F7EEE"/>
    <w:rsid w:val="0070075B"/>
    <w:rsid w:val="00701D58"/>
    <w:rsid w:val="00741EFC"/>
    <w:rsid w:val="00754208"/>
    <w:rsid w:val="007544B2"/>
    <w:rsid w:val="007A384B"/>
    <w:rsid w:val="007A751B"/>
    <w:rsid w:val="007B7889"/>
    <w:rsid w:val="007C53F4"/>
    <w:rsid w:val="007D1B3F"/>
    <w:rsid w:val="00802197"/>
    <w:rsid w:val="00802E3C"/>
    <w:rsid w:val="00802ED5"/>
    <w:rsid w:val="00802FD4"/>
    <w:rsid w:val="008108DB"/>
    <w:rsid w:val="00811C72"/>
    <w:rsid w:val="00813FF0"/>
    <w:rsid w:val="00815975"/>
    <w:rsid w:val="00820471"/>
    <w:rsid w:val="008275CA"/>
    <w:rsid w:val="00833C55"/>
    <w:rsid w:val="00834C65"/>
    <w:rsid w:val="008832E4"/>
    <w:rsid w:val="00887C13"/>
    <w:rsid w:val="008908E5"/>
    <w:rsid w:val="008C1DB6"/>
    <w:rsid w:val="008C238B"/>
    <w:rsid w:val="008D0408"/>
    <w:rsid w:val="00920A10"/>
    <w:rsid w:val="00927E17"/>
    <w:rsid w:val="009403DF"/>
    <w:rsid w:val="00940D75"/>
    <w:rsid w:val="00946AB5"/>
    <w:rsid w:val="00960353"/>
    <w:rsid w:val="009671BF"/>
    <w:rsid w:val="009B27F8"/>
    <w:rsid w:val="009D2557"/>
    <w:rsid w:val="009D2880"/>
    <w:rsid w:val="009E0992"/>
    <w:rsid w:val="009E1CE1"/>
    <w:rsid w:val="009F1EEF"/>
    <w:rsid w:val="009F2382"/>
    <w:rsid w:val="009F6110"/>
    <w:rsid w:val="00A326CA"/>
    <w:rsid w:val="00A51A0E"/>
    <w:rsid w:val="00A52AAD"/>
    <w:rsid w:val="00A606E3"/>
    <w:rsid w:val="00A7547E"/>
    <w:rsid w:val="00B22EE5"/>
    <w:rsid w:val="00B34FA5"/>
    <w:rsid w:val="00B57BD8"/>
    <w:rsid w:val="00B63FBC"/>
    <w:rsid w:val="00B73BB9"/>
    <w:rsid w:val="00B86CCB"/>
    <w:rsid w:val="00B9204B"/>
    <w:rsid w:val="00B94E3C"/>
    <w:rsid w:val="00BA08E6"/>
    <w:rsid w:val="00BA1B72"/>
    <w:rsid w:val="00BA3F31"/>
    <w:rsid w:val="00BA6CAF"/>
    <w:rsid w:val="00BC3167"/>
    <w:rsid w:val="00BC4C61"/>
    <w:rsid w:val="00BD1164"/>
    <w:rsid w:val="00BD75A1"/>
    <w:rsid w:val="00BE1678"/>
    <w:rsid w:val="00BF3AC2"/>
    <w:rsid w:val="00BF486E"/>
    <w:rsid w:val="00C003A5"/>
    <w:rsid w:val="00C46640"/>
    <w:rsid w:val="00C61B01"/>
    <w:rsid w:val="00C82492"/>
    <w:rsid w:val="00C90D36"/>
    <w:rsid w:val="00C92718"/>
    <w:rsid w:val="00CA4E34"/>
    <w:rsid w:val="00CA797A"/>
    <w:rsid w:val="00CD7AE9"/>
    <w:rsid w:val="00CF0067"/>
    <w:rsid w:val="00D02173"/>
    <w:rsid w:val="00D0490B"/>
    <w:rsid w:val="00D0692E"/>
    <w:rsid w:val="00D26B4F"/>
    <w:rsid w:val="00D630E4"/>
    <w:rsid w:val="00D6458C"/>
    <w:rsid w:val="00D65F66"/>
    <w:rsid w:val="00D81417"/>
    <w:rsid w:val="00D83702"/>
    <w:rsid w:val="00D97E88"/>
    <w:rsid w:val="00DA686B"/>
    <w:rsid w:val="00DB7922"/>
    <w:rsid w:val="00DE4FEC"/>
    <w:rsid w:val="00DF484A"/>
    <w:rsid w:val="00E15616"/>
    <w:rsid w:val="00E24E85"/>
    <w:rsid w:val="00E5205A"/>
    <w:rsid w:val="00E72920"/>
    <w:rsid w:val="00E83521"/>
    <w:rsid w:val="00E9407B"/>
    <w:rsid w:val="00EC770E"/>
    <w:rsid w:val="00EF1A1A"/>
    <w:rsid w:val="00F06FE3"/>
    <w:rsid w:val="00F1083A"/>
    <w:rsid w:val="00F315CF"/>
    <w:rsid w:val="00F35E6B"/>
    <w:rsid w:val="00F5457A"/>
    <w:rsid w:val="00F73F35"/>
    <w:rsid w:val="00FA4554"/>
    <w:rsid w:val="00FA7164"/>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numPr>
        <w:numId w:val="22"/>
      </w:numPr>
      <w:ind w:left="510" w:hanging="113"/>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styleId="Mencinsinresolver">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9754F-89F1-43A7-8283-D56763B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1605</Words>
  <Characters>8829</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9</cp:revision>
  <cp:lastPrinted>2022-05-17T16:45:00Z</cp:lastPrinted>
  <dcterms:created xsi:type="dcterms:W3CDTF">2022-05-17T16:29:00Z</dcterms:created>
  <dcterms:modified xsi:type="dcterms:W3CDTF">2022-05-19T16:59:00Z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