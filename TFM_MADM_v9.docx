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5610F6" w:rsidRDefault="00D0490B" w:rsidP="005610F6">
      <w:pPr>
        <w:pStyle w:val="JENUITtulo"/>
        <w:pageBreakBefore/>
        <w:rPr>
          <w:lang w:val="en-US"/>
        </w:rPr>
      </w:pPr>
      <w:bookmarkStart w:id="0" w:name="_Hlk102665266"/>
      <w:proofErr w:type="spellStart"/>
      <w:r>
        <w:rPr>
          <w:lang w:val="en-US"/>
        </w:rPr>
        <w:t>Predicción</w:t>
      </w:r>
      <w:proofErr w:type="spellEnd"/>
      <w:r>
        <w:rPr>
          <w:lang w:val="en-US"/>
        </w:rPr>
        <w:t xml:space="preserve"> del </w:t>
      </w:r>
      <w:proofErr w:type="spellStart"/>
      <w:r>
        <w:rPr>
          <w:lang w:val="en-US"/>
        </w:rPr>
        <w:t>precio</w:t>
      </w:r>
      <w:proofErr w:type="spellEnd"/>
      <w:r>
        <w:rPr>
          <w:lang w:val="en-US"/>
        </w:rPr>
        <w:t xml:space="preserve"> del bitcoin </w:t>
      </w:r>
      <w:proofErr w:type="spellStart"/>
      <w:r>
        <w:rPr>
          <w:lang w:val="en-US"/>
        </w:rPr>
        <w:t>mediante</w:t>
      </w:r>
      <w:proofErr w:type="spellEnd"/>
      <w:r>
        <w:rPr>
          <w:lang w:val="en-US"/>
        </w:rPr>
        <w:t xml:space="preserve"> redes </w:t>
      </w:r>
      <w:proofErr w:type="spellStart"/>
      <w:r>
        <w:rPr>
          <w:lang w:val="en-US"/>
        </w:rPr>
        <w:t>neuronales</w:t>
      </w:r>
      <w:proofErr w:type="spellEnd"/>
      <w:r>
        <w:rPr>
          <w:lang w:val="en-US"/>
        </w:rPr>
        <w:t xml:space="preserve"> </w:t>
      </w:r>
      <w:proofErr w:type="spellStart"/>
      <w:r>
        <w:rPr>
          <w:lang w:val="en-US"/>
        </w:rPr>
        <w:t>recurrentes</w:t>
      </w:r>
      <w:proofErr w:type="spellEnd"/>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E5205A" w:rsidRDefault="00B73BB9" w:rsidP="00274CA1">
            <w:pPr>
              <w:pStyle w:val="JENUIAutor"/>
              <w:snapToGrid w:val="0"/>
              <w:rPr>
                <w:i/>
                <w:lang w:val="en-US"/>
              </w:rPr>
            </w:pPr>
            <w:r>
              <w:rPr>
                <w:i/>
                <w:lang w:val="en-US"/>
              </w:rPr>
              <w:t>Daniel Ramos Hoogwout</w:t>
            </w:r>
          </w:p>
          <w:p w14:paraId="2B25BBAF" w14:textId="77777777" w:rsidR="00274CA1" w:rsidRPr="00274CA1" w:rsidRDefault="00274CA1" w:rsidP="00274CA1">
            <w:pPr>
              <w:pStyle w:val="JENUIAutor"/>
              <w:snapToGrid w:val="0"/>
              <w:rPr>
                <w:lang w:val="en-US"/>
              </w:rPr>
            </w:pPr>
            <w:r w:rsidRPr="00274CA1">
              <w:rPr>
                <w:b/>
              </w:rPr>
              <w:t>Tutor</w:t>
            </w:r>
            <w:r>
              <w:t xml:space="preserve">: </w:t>
            </w:r>
            <w:r w:rsidR="00B73BB9">
              <w:rPr>
                <w:i/>
                <w:lang w:val="en-US"/>
              </w:rPr>
              <w:t xml:space="preserve">Victor </w:t>
            </w:r>
            <w:proofErr w:type="spellStart"/>
            <w:r w:rsidR="00B73BB9">
              <w:rPr>
                <w:i/>
                <w:lang w:val="en-US"/>
              </w:rPr>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1F96BF65" w14:textId="3F4FE0A0" w:rsidR="00A51A0E" w:rsidRPr="00FF2F89" w:rsidRDefault="00A51A0E" w:rsidP="00A51A0E">
      <w:pPr>
        <w:pStyle w:val="JENUINormal"/>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w:t>
      </w:r>
      <w:proofErr w:type="spellStart"/>
      <w:r w:rsidR="00FF2F89" w:rsidRPr="00FF2F89">
        <w:rPr>
          <w:i/>
          <w:iCs/>
        </w:rPr>
        <w:t>Term</w:t>
      </w:r>
      <w:proofErr w:type="spellEnd"/>
      <w:r w:rsidR="00FF2F89">
        <w:t xml:space="preserve"> </w:t>
      </w:r>
      <w:proofErr w:type="spellStart"/>
      <w:r w:rsidR="00FF2F89">
        <w:t>Memory</w:t>
      </w:r>
      <w:proofErr w:type="spellEnd"/>
      <w:r w:rsidR="00FF2F89">
        <w:t xml:space="preserve"> (LSTM), uno de los algoritmos de </w:t>
      </w:r>
      <w:proofErr w:type="spellStart"/>
      <w:r w:rsidR="00FF2F89">
        <w:rPr>
          <w:i/>
          <w:iCs/>
        </w:rPr>
        <w:t>deep</w:t>
      </w:r>
      <w:proofErr w:type="spellEnd"/>
      <w:r w:rsidR="00FF2F89">
        <w:rPr>
          <w:i/>
          <w:iCs/>
        </w:rPr>
        <w:t xml:space="preserve"> </w:t>
      </w:r>
      <w:proofErr w:type="spellStart"/>
      <w:r w:rsidR="00FF2F89">
        <w:rPr>
          <w:i/>
          <w:iCs/>
        </w:rPr>
        <w:t>learning</w:t>
      </w:r>
      <w:proofErr w:type="spellEnd"/>
      <w:r w:rsidR="00FF2F89">
        <w:t xml:space="preserve"> más avanzados que existen que gracias a su celda de memoria permiten almacenar información del pasado para hacer predicciones más precisas.</w:t>
      </w:r>
    </w:p>
    <w:p w14:paraId="75394514" w14:textId="77777777" w:rsidR="00A51A0E" w:rsidRDefault="00A51A0E" w:rsidP="00546A5A">
      <w:pPr>
        <w:pStyle w:val="JENUINormal"/>
      </w:pPr>
    </w:p>
    <w:p w14:paraId="311C03BB" w14:textId="77777777" w:rsidR="00E72920" w:rsidRDefault="00813FF0" w:rsidP="00E72920">
      <w:pPr>
        <w:pStyle w:val="JENUITtuloNoNumerado"/>
      </w:pPr>
      <w:proofErr w:type="spellStart"/>
      <w:r w:rsidRPr="00E24E85">
        <w:t>Abstract</w:t>
      </w:r>
      <w:proofErr w:type="spellEnd"/>
    </w:p>
    <w:p w14:paraId="1AC7F354" w14:textId="5516A490" w:rsidR="00E72920" w:rsidRPr="00E72920" w:rsidRDefault="00E72920" w:rsidP="00E72920">
      <w:pPr>
        <w:pStyle w:val="JENUINormal"/>
      </w:pPr>
      <w:r w:rsidRPr="00E72920">
        <w:t xml:space="preserve">In </w:t>
      </w:r>
      <w:proofErr w:type="spellStart"/>
      <w:r w:rsidRPr="00E72920">
        <w:t>recent</w:t>
      </w:r>
      <w:proofErr w:type="spellEnd"/>
      <w:r w:rsidRPr="00E72920">
        <w:t xml:space="preserve"> </w:t>
      </w:r>
      <w:proofErr w:type="spellStart"/>
      <w:r w:rsidRPr="00E72920">
        <w:t>years</w:t>
      </w:r>
      <w:proofErr w:type="spellEnd"/>
      <w:r w:rsidRPr="00E72920">
        <w:t xml:space="preserve">, </w:t>
      </w:r>
      <w:proofErr w:type="spellStart"/>
      <w:r w:rsidRPr="00E72920">
        <w:t>the</w:t>
      </w:r>
      <w:proofErr w:type="spellEnd"/>
      <w:r w:rsidRPr="00E72920">
        <w:t xml:space="preserve"> use </w:t>
      </w:r>
      <w:proofErr w:type="spellStart"/>
      <w:r w:rsidRPr="00E72920">
        <w:t>of</w:t>
      </w:r>
      <w:proofErr w:type="spellEnd"/>
      <w:r w:rsidRPr="00E72920">
        <w:t xml:space="preserve"> </w:t>
      </w:r>
      <w:proofErr w:type="spellStart"/>
      <w:r w:rsidRPr="00E72920">
        <w:t>cryptocurrencies</w:t>
      </w:r>
      <w:proofErr w:type="spellEnd"/>
      <w:r w:rsidRPr="00E72920">
        <w:t xml:space="preserve"> has </w:t>
      </w:r>
      <w:proofErr w:type="spellStart"/>
      <w:r w:rsidRPr="00E72920">
        <w:t>increased</w:t>
      </w:r>
      <w:proofErr w:type="spellEnd"/>
      <w:r w:rsidRPr="00E72920">
        <w:t xml:space="preserve"> </w:t>
      </w:r>
      <w:proofErr w:type="spellStart"/>
      <w:r w:rsidRPr="00E72920">
        <w:t>exponentially</w:t>
      </w:r>
      <w:proofErr w:type="spellEnd"/>
      <w:r w:rsidRPr="00E72920">
        <w:t xml:space="preserve">, a virtual </w:t>
      </w:r>
      <w:proofErr w:type="spellStart"/>
      <w:r w:rsidRPr="00E72920">
        <w:t>currency</w:t>
      </w:r>
      <w:proofErr w:type="spellEnd"/>
      <w:r w:rsidRPr="00E72920">
        <w:t xml:space="preserve"> </w:t>
      </w:r>
      <w:proofErr w:type="spellStart"/>
      <w:r w:rsidRPr="00E72920">
        <w:t>that</w:t>
      </w:r>
      <w:proofErr w:type="spellEnd"/>
      <w:r w:rsidRPr="00E72920">
        <w:t xml:space="preserve"> </w:t>
      </w:r>
      <w:proofErr w:type="spellStart"/>
      <w:r w:rsidRPr="00E72920">
        <w:t>aims</w:t>
      </w:r>
      <w:proofErr w:type="spellEnd"/>
      <w:r w:rsidRPr="00E72920">
        <w:t xml:space="preserve"> </w:t>
      </w:r>
      <w:proofErr w:type="spellStart"/>
      <w:r w:rsidRPr="00E72920">
        <w:t>to</w:t>
      </w:r>
      <w:proofErr w:type="spellEnd"/>
      <w:r w:rsidRPr="00E72920">
        <w:t xml:space="preserve"> </w:t>
      </w:r>
      <w:proofErr w:type="spellStart"/>
      <w:r w:rsidRPr="00E72920">
        <w:t>replace</w:t>
      </w:r>
      <w:proofErr w:type="spellEnd"/>
      <w:r w:rsidRPr="00E72920">
        <w:t xml:space="preserve"> </w:t>
      </w:r>
      <w:proofErr w:type="spellStart"/>
      <w:r w:rsidRPr="00E72920">
        <w:t>fiduciary</w:t>
      </w:r>
      <w:proofErr w:type="spellEnd"/>
      <w:r w:rsidRPr="00E72920">
        <w:t xml:space="preserve"> </w:t>
      </w:r>
      <w:proofErr w:type="spellStart"/>
      <w:r w:rsidRPr="00E72920">
        <w:t>money</w:t>
      </w:r>
      <w:proofErr w:type="spellEnd"/>
      <w:r w:rsidRPr="00E72920">
        <w:t xml:space="preserve"> </w:t>
      </w:r>
      <w:proofErr w:type="spellStart"/>
      <w:r w:rsidRPr="00E72920">
        <w:t>issued</w:t>
      </w:r>
      <w:proofErr w:type="spellEnd"/>
      <w:r w:rsidRPr="00E72920">
        <w:t xml:space="preserve"> </w:t>
      </w:r>
      <w:proofErr w:type="spellStart"/>
      <w:r w:rsidRPr="00E72920">
        <w:t>by</w:t>
      </w:r>
      <w:proofErr w:type="spellEnd"/>
      <w:r w:rsidRPr="00E72920">
        <w:t xml:space="preserve"> </w:t>
      </w:r>
      <w:proofErr w:type="spellStart"/>
      <w:r w:rsidRPr="00E72920">
        <w:t>the</w:t>
      </w:r>
      <w:proofErr w:type="spellEnd"/>
      <w:r w:rsidRPr="00E72920">
        <w:t xml:space="preserve"> central </w:t>
      </w:r>
      <w:proofErr w:type="spellStart"/>
      <w:r w:rsidRPr="00E72920">
        <w:t>banks</w:t>
      </w:r>
      <w:proofErr w:type="spellEnd"/>
      <w:r w:rsidRPr="00E72920">
        <w:t xml:space="preserve">. </w:t>
      </w:r>
      <w:proofErr w:type="spellStart"/>
      <w:r w:rsidRPr="00E72920">
        <w:t>This</w:t>
      </w:r>
      <w:proofErr w:type="spellEnd"/>
      <w:r w:rsidRPr="00E72920">
        <w:t xml:space="preserve"> </w:t>
      </w:r>
      <w:proofErr w:type="spellStart"/>
      <w:r w:rsidRPr="00E72920">
        <w:t>type</w:t>
      </w:r>
      <w:proofErr w:type="spellEnd"/>
      <w:r w:rsidRPr="00E72920">
        <w:t xml:space="preserve"> </w:t>
      </w:r>
      <w:proofErr w:type="spellStart"/>
      <w:r w:rsidRPr="00E72920">
        <w:t>of</w:t>
      </w:r>
      <w:proofErr w:type="spellEnd"/>
      <w:r w:rsidRPr="00E72920">
        <w:t xml:space="preserve"> </w:t>
      </w:r>
      <w:proofErr w:type="spellStart"/>
      <w:r w:rsidRPr="00E72920">
        <w:t>asset</w:t>
      </w:r>
      <w:proofErr w:type="spellEnd"/>
      <w:r w:rsidRPr="00E72920">
        <w:t xml:space="preserve"> has </w:t>
      </w:r>
      <w:proofErr w:type="spellStart"/>
      <w:r w:rsidRPr="00E72920">
        <w:t>grown</w:t>
      </w:r>
      <w:proofErr w:type="spellEnd"/>
      <w:r w:rsidRPr="00E72920">
        <w:t xml:space="preserve"> </w:t>
      </w:r>
      <w:proofErr w:type="spellStart"/>
      <w:r w:rsidRPr="00E72920">
        <w:t>both</w:t>
      </w:r>
      <w:proofErr w:type="spellEnd"/>
      <w:r w:rsidRPr="00E72920">
        <w:t xml:space="preserve"> in </w:t>
      </w:r>
      <w:proofErr w:type="spellStart"/>
      <w:r w:rsidRPr="00E72920">
        <w:t>number</w:t>
      </w:r>
      <w:proofErr w:type="spellEnd"/>
      <w:r w:rsidRPr="00E72920">
        <w:t xml:space="preserve"> and in </w:t>
      </w:r>
      <w:proofErr w:type="spellStart"/>
      <w:r w:rsidRPr="00E72920">
        <w:t>capitalization</w:t>
      </w:r>
      <w:proofErr w:type="spellEnd"/>
      <w:r w:rsidRPr="00E72920">
        <w:t xml:space="preserve"> </w:t>
      </w:r>
      <w:proofErr w:type="spellStart"/>
      <w:r w:rsidRPr="00E72920">
        <w:t>to</w:t>
      </w:r>
      <w:proofErr w:type="spellEnd"/>
      <w:r w:rsidRPr="00E72920">
        <w:t xml:space="preserve"> </w:t>
      </w:r>
      <w:proofErr w:type="spellStart"/>
      <w:r w:rsidRPr="00E72920">
        <w:t>the</w:t>
      </w:r>
      <w:proofErr w:type="spellEnd"/>
      <w:r w:rsidRPr="00E72920">
        <w:t xml:space="preserve"> </w:t>
      </w:r>
      <w:proofErr w:type="spellStart"/>
      <w:r w:rsidRPr="00E72920">
        <w:t>level</w:t>
      </w:r>
      <w:proofErr w:type="spellEnd"/>
      <w:r w:rsidRPr="00E72920">
        <w:t xml:space="preserve"> </w:t>
      </w:r>
      <w:proofErr w:type="spellStart"/>
      <w:r w:rsidRPr="00E72920">
        <w:t>of</w:t>
      </w:r>
      <w:proofErr w:type="spellEnd"/>
      <w:r w:rsidRPr="00E72920">
        <w:t xml:space="preserve"> </w:t>
      </w:r>
      <w:proofErr w:type="spellStart"/>
      <w:r w:rsidRPr="00E72920">
        <w:t>being</w:t>
      </w:r>
      <w:proofErr w:type="spellEnd"/>
      <w:r w:rsidRPr="00E72920">
        <w:t xml:space="preserve"> </w:t>
      </w:r>
      <w:proofErr w:type="spellStart"/>
      <w:r w:rsidRPr="00E72920">
        <w:t>able</w:t>
      </w:r>
      <w:proofErr w:type="spellEnd"/>
      <w:r w:rsidRPr="00E72920">
        <w:t xml:space="preserve"> </w:t>
      </w:r>
      <w:proofErr w:type="spellStart"/>
      <w:r w:rsidRPr="00E72920">
        <w:t>to</w:t>
      </w:r>
      <w:proofErr w:type="spellEnd"/>
      <w:r w:rsidRPr="00E72920">
        <w:t xml:space="preserve"> be </w:t>
      </w:r>
      <w:proofErr w:type="spellStart"/>
      <w:r w:rsidRPr="00E72920">
        <w:t>compared</w:t>
      </w:r>
      <w:proofErr w:type="spellEnd"/>
      <w:r w:rsidRPr="00E72920">
        <w:t xml:space="preserve"> </w:t>
      </w:r>
      <w:proofErr w:type="spellStart"/>
      <w:r w:rsidRPr="00E72920">
        <w:t>even</w:t>
      </w:r>
      <w:proofErr w:type="spellEnd"/>
      <w:r w:rsidRPr="00E72920">
        <w:t xml:space="preserve"> </w:t>
      </w:r>
      <w:proofErr w:type="spellStart"/>
      <w:r w:rsidRPr="00E72920">
        <w:t>with</w:t>
      </w:r>
      <w:proofErr w:type="spellEnd"/>
      <w:r w:rsidRPr="00E72920">
        <w:t xml:space="preserve"> stock </w:t>
      </w:r>
      <w:proofErr w:type="spellStart"/>
      <w:r w:rsidRPr="00E72920">
        <w:t>market</w:t>
      </w:r>
      <w:proofErr w:type="spellEnd"/>
      <w:r w:rsidRPr="00E72920">
        <w:t xml:space="preserve"> ind</w:t>
      </w:r>
      <w:r>
        <w:t>exes</w:t>
      </w:r>
      <w:r w:rsidRPr="00E72920">
        <w:t xml:space="preserve">, </w:t>
      </w:r>
      <w:proofErr w:type="spellStart"/>
      <w:r w:rsidRPr="00E72920">
        <w:t>for</w:t>
      </w:r>
      <w:proofErr w:type="spellEnd"/>
      <w:r w:rsidRPr="00E72920">
        <w:t xml:space="preserve"> </w:t>
      </w:r>
      <w:proofErr w:type="spellStart"/>
      <w:r w:rsidRPr="00E72920">
        <w:t>this</w:t>
      </w:r>
      <w:proofErr w:type="spellEnd"/>
      <w:r w:rsidRPr="00E72920">
        <w:t xml:space="preserve"> </w:t>
      </w:r>
      <w:proofErr w:type="spellStart"/>
      <w:r w:rsidRPr="00E72920">
        <w:t>reason</w:t>
      </w:r>
      <w:proofErr w:type="spellEnd"/>
      <w:r w:rsidRPr="00E72920">
        <w:t xml:space="preserve"> </w:t>
      </w:r>
      <w:proofErr w:type="spellStart"/>
      <w:r w:rsidRPr="00E72920">
        <w:t>the</w:t>
      </w:r>
      <w:proofErr w:type="spellEnd"/>
      <w:r w:rsidRPr="00E72920">
        <w:t xml:space="preserve"> </w:t>
      </w:r>
      <w:proofErr w:type="spellStart"/>
      <w:r w:rsidRPr="00E72920">
        <w:t>objective</w:t>
      </w:r>
      <w:proofErr w:type="spellEnd"/>
      <w:r w:rsidRPr="00E72920">
        <w:t xml:space="preserve"> </w:t>
      </w:r>
      <w:proofErr w:type="spellStart"/>
      <w:r w:rsidRPr="00E72920">
        <w:t>of</w:t>
      </w:r>
      <w:proofErr w:type="spellEnd"/>
      <w:r w:rsidRPr="00E72920">
        <w:t xml:space="preserve"> </w:t>
      </w:r>
      <w:proofErr w:type="spellStart"/>
      <w:r w:rsidRPr="00E72920">
        <w:t>this</w:t>
      </w:r>
      <w:proofErr w:type="spellEnd"/>
      <w:r w:rsidRPr="00E72920">
        <w:t xml:space="preserve"> </w:t>
      </w:r>
      <w:proofErr w:type="spellStart"/>
      <w:r w:rsidRPr="00E72920">
        <w:t>study</w:t>
      </w:r>
      <w:proofErr w:type="spellEnd"/>
      <w:r w:rsidRPr="00E72920">
        <w:t xml:space="preserve"> </w:t>
      </w:r>
      <w:proofErr w:type="spellStart"/>
      <w:r w:rsidRPr="00E72920">
        <w:t>is</w:t>
      </w:r>
      <w:proofErr w:type="spellEnd"/>
      <w:r w:rsidRPr="00E72920">
        <w:t xml:space="preserve"> </w:t>
      </w:r>
      <w:proofErr w:type="spellStart"/>
      <w:r w:rsidRPr="00E72920">
        <w:t>to</w:t>
      </w:r>
      <w:proofErr w:type="spellEnd"/>
      <w:r w:rsidRPr="00E72920">
        <w:t xml:space="preserve"> try </w:t>
      </w:r>
      <w:proofErr w:type="spellStart"/>
      <w:r w:rsidRPr="00E72920">
        <w:t>to</w:t>
      </w:r>
      <w:proofErr w:type="spellEnd"/>
      <w:r w:rsidRPr="00E72920">
        <w:t xml:space="preserve"> </w:t>
      </w:r>
      <w:proofErr w:type="spellStart"/>
      <w:r w:rsidRPr="00E72920">
        <w:t>predict</w:t>
      </w:r>
      <w:proofErr w:type="spellEnd"/>
      <w:r w:rsidRPr="00E72920">
        <w:t xml:space="preserve"> </w:t>
      </w:r>
      <w:proofErr w:type="spellStart"/>
      <w:r w:rsidRPr="00E72920">
        <w:t>the</w:t>
      </w:r>
      <w:proofErr w:type="spellEnd"/>
      <w:r w:rsidRPr="00E72920">
        <w:t xml:space="preserve"> </w:t>
      </w:r>
      <w:proofErr w:type="spellStart"/>
      <w:r w:rsidRPr="00E72920">
        <w:t>price</w:t>
      </w:r>
      <w:proofErr w:type="spellEnd"/>
      <w:r w:rsidRPr="00E72920">
        <w:t xml:space="preserve"> </w:t>
      </w:r>
      <w:proofErr w:type="spellStart"/>
      <w:r w:rsidRPr="00E72920">
        <w:t>of</w:t>
      </w:r>
      <w:proofErr w:type="spellEnd"/>
      <w:r w:rsidRPr="00E72920">
        <w:t xml:space="preserve"> Bitcoin, </w:t>
      </w:r>
      <w:proofErr w:type="spellStart"/>
      <w:r w:rsidRPr="00E72920">
        <w:t>the</w:t>
      </w:r>
      <w:proofErr w:type="spellEnd"/>
      <w:r w:rsidRPr="00E72920">
        <w:t xml:space="preserve"> </w:t>
      </w:r>
      <w:proofErr w:type="spellStart"/>
      <w:r w:rsidRPr="00E72920">
        <w:t>cryptocurrency</w:t>
      </w:r>
      <w:proofErr w:type="spellEnd"/>
      <w:r w:rsidRPr="00E72920">
        <w:t xml:space="preserve"> </w:t>
      </w:r>
      <w:proofErr w:type="spellStart"/>
      <w:r>
        <w:t>by</w:t>
      </w:r>
      <w:proofErr w:type="spellEnd"/>
      <w:r w:rsidRPr="00E72920">
        <w:t xml:space="preserve"> </w:t>
      </w:r>
      <w:proofErr w:type="spellStart"/>
      <w:r w:rsidRPr="00E72920">
        <w:t>excellence</w:t>
      </w:r>
      <w:proofErr w:type="spellEnd"/>
      <w:r w:rsidRPr="00E72920">
        <w:t xml:space="preserve">, </w:t>
      </w:r>
      <w:proofErr w:type="spellStart"/>
      <w:r w:rsidRPr="00E72920">
        <w:t>through</w:t>
      </w:r>
      <w:proofErr w:type="spellEnd"/>
      <w:r w:rsidRPr="00E72920">
        <w:t xml:space="preserve"> a </w:t>
      </w:r>
      <w:proofErr w:type="spellStart"/>
      <w:r w:rsidRPr="00E72920">
        <w:t>type</w:t>
      </w:r>
      <w:proofErr w:type="spellEnd"/>
      <w:r w:rsidRPr="00E72920">
        <w:t xml:space="preserve"> </w:t>
      </w:r>
      <w:proofErr w:type="spellStart"/>
      <w:r w:rsidRPr="00E72920">
        <w:t>of</w:t>
      </w:r>
      <w:proofErr w:type="spellEnd"/>
      <w:r w:rsidRPr="00E72920">
        <w:t xml:space="preserve"> </w:t>
      </w:r>
      <w:proofErr w:type="spellStart"/>
      <w:r>
        <w:t>recurrent</w:t>
      </w:r>
      <w:proofErr w:type="spellEnd"/>
      <w:r>
        <w:t xml:space="preserve"> neural </w:t>
      </w:r>
      <w:proofErr w:type="spellStart"/>
      <w:r>
        <w:t>network</w:t>
      </w:r>
      <w:proofErr w:type="spellEnd"/>
      <w:r w:rsidRPr="00E72920">
        <w:t xml:space="preserve">, </w:t>
      </w:r>
      <w:proofErr w:type="spellStart"/>
      <w:r w:rsidRPr="00E72920">
        <w:t>specifically</w:t>
      </w:r>
      <w:proofErr w:type="spellEnd"/>
      <w:r w:rsidRPr="00E72920">
        <w:t>, Long Short-</w:t>
      </w:r>
      <w:proofErr w:type="spellStart"/>
      <w:r w:rsidRPr="00E72920">
        <w:t>Term</w:t>
      </w:r>
      <w:proofErr w:type="spellEnd"/>
      <w:r w:rsidRPr="00E72920">
        <w:t xml:space="preserve"> </w:t>
      </w:r>
      <w:proofErr w:type="spellStart"/>
      <w:r w:rsidRPr="00E72920">
        <w:t>Memory</w:t>
      </w:r>
      <w:proofErr w:type="spellEnd"/>
      <w:r w:rsidRPr="00E72920">
        <w:t xml:space="preserve"> (LSTM), </w:t>
      </w:r>
      <w:proofErr w:type="spellStart"/>
      <w:r w:rsidRPr="00E72920">
        <w:t>one</w:t>
      </w:r>
      <w:proofErr w:type="spellEnd"/>
      <w:r w:rsidRPr="00E72920">
        <w:t xml:space="preserve"> </w:t>
      </w:r>
      <w:proofErr w:type="spellStart"/>
      <w:r w:rsidRPr="00E72920">
        <w:t>of</w:t>
      </w:r>
      <w:proofErr w:type="spellEnd"/>
      <w:r w:rsidRPr="00E72920">
        <w:t xml:space="preserve"> </w:t>
      </w:r>
      <w:proofErr w:type="spellStart"/>
      <w:r w:rsidRPr="00E72920">
        <w:t>the</w:t>
      </w:r>
      <w:proofErr w:type="spellEnd"/>
      <w:r w:rsidRPr="00E72920">
        <w:t xml:space="preserve"> </w:t>
      </w:r>
      <w:proofErr w:type="spellStart"/>
      <w:r w:rsidRPr="00E72920">
        <w:t>most</w:t>
      </w:r>
      <w:proofErr w:type="spellEnd"/>
      <w:r w:rsidRPr="00E72920">
        <w:t xml:space="preserve"> </w:t>
      </w:r>
      <w:proofErr w:type="spellStart"/>
      <w:r w:rsidRPr="00E72920">
        <w:t>advanced</w:t>
      </w:r>
      <w:proofErr w:type="spellEnd"/>
      <w:r w:rsidRPr="00E72920">
        <w:t xml:space="preserve"> </w:t>
      </w:r>
      <w:proofErr w:type="spellStart"/>
      <w:r w:rsidRPr="00E72920">
        <w:t>deep</w:t>
      </w:r>
      <w:proofErr w:type="spellEnd"/>
      <w:r w:rsidRPr="00E72920">
        <w:t xml:space="preserve"> </w:t>
      </w:r>
      <w:proofErr w:type="spellStart"/>
      <w:r w:rsidRPr="00E72920">
        <w:t>learning</w:t>
      </w:r>
      <w:proofErr w:type="spellEnd"/>
      <w:r w:rsidRPr="00E72920">
        <w:t xml:space="preserve"> </w:t>
      </w:r>
      <w:proofErr w:type="spellStart"/>
      <w:r w:rsidRPr="00E72920">
        <w:t>algorithms</w:t>
      </w:r>
      <w:proofErr w:type="spellEnd"/>
      <w:r>
        <w:t xml:space="preserve"> </w:t>
      </w:r>
      <w:proofErr w:type="spellStart"/>
      <w:r>
        <w:t>to</w:t>
      </w:r>
      <w:proofErr w:type="spellEnd"/>
      <w:r>
        <w:t xml:space="preserve"> date</w:t>
      </w:r>
      <w:r w:rsidRPr="00E72920">
        <w:t>,</w:t>
      </w:r>
      <w:r>
        <w:t xml:space="preserve"> </w:t>
      </w:r>
      <w:proofErr w:type="spellStart"/>
      <w:r>
        <w:t>that</w:t>
      </w:r>
      <w:proofErr w:type="spellEnd"/>
      <w:r w:rsidRPr="00E72920">
        <w:t xml:space="preserve"> </w:t>
      </w:r>
      <w:proofErr w:type="spellStart"/>
      <w:r w:rsidRPr="00E72920">
        <w:t>thanks</w:t>
      </w:r>
      <w:proofErr w:type="spellEnd"/>
      <w:r w:rsidRPr="00E72920">
        <w:t xml:space="preserve"> </w:t>
      </w:r>
      <w:proofErr w:type="spellStart"/>
      <w:r w:rsidRPr="00E72920">
        <w:t>to</w:t>
      </w:r>
      <w:proofErr w:type="spellEnd"/>
      <w:r w:rsidRPr="00E72920">
        <w:t xml:space="preserve"> </w:t>
      </w:r>
      <w:proofErr w:type="spellStart"/>
      <w:r w:rsidRPr="00E72920">
        <w:t>its</w:t>
      </w:r>
      <w:proofErr w:type="spellEnd"/>
      <w:r w:rsidRPr="00E72920">
        <w:t xml:space="preserve"> </w:t>
      </w:r>
      <w:proofErr w:type="spellStart"/>
      <w:r w:rsidRPr="00E72920">
        <w:t>memory</w:t>
      </w:r>
      <w:proofErr w:type="spellEnd"/>
      <w:r w:rsidRPr="00E72920">
        <w:t xml:space="preserve"> </w:t>
      </w:r>
      <w:proofErr w:type="spellStart"/>
      <w:r w:rsidRPr="00E72920">
        <w:t>cell</w:t>
      </w:r>
      <w:proofErr w:type="spellEnd"/>
      <w:r w:rsidRPr="00E72920">
        <w:t xml:space="preserve">, </w:t>
      </w:r>
      <w:proofErr w:type="spellStart"/>
      <w:r w:rsidRPr="00E72920">
        <w:t>allow</w:t>
      </w:r>
      <w:r>
        <w:t>s</w:t>
      </w:r>
      <w:proofErr w:type="spellEnd"/>
      <w:r w:rsidRPr="00E72920">
        <w:t xml:space="preserve"> </w:t>
      </w:r>
      <w:proofErr w:type="spellStart"/>
      <w:r w:rsidRPr="00E72920">
        <w:t>to</w:t>
      </w:r>
      <w:proofErr w:type="spellEnd"/>
      <w:r w:rsidRPr="00E72920">
        <w:t xml:space="preserve"> store</w:t>
      </w:r>
      <w:r w:rsidR="00A7547E">
        <w:t xml:space="preserve"> </w:t>
      </w:r>
      <w:proofErr w:type="spellStart"/>
      <w:r w:rsidR="00A7547E">
        <w:t>past</w:t>
      </w:r>
      <w:proofErr w:type="spellEnd"/>
      <w:r w:rsidR="00A7547E">
        <w:t xml:space="preserve"> </w:t>
      </w:r>
      <w:proofErr w:type="spellStart"/>
      <w:r w:rsidRPr="00E72920">
        <w:t>information</w:t>
      </w:r>
      <w:proofErr w:type="spellEnd"/>
      <w:r w:rsidRPr="00E72920">
        <w:t xml:space="preserve"> </w:t>
      </w:r>
      <w:proofErr w:type="spellStart"/>
      <w:r w:rsidRPr="00E72920">
        <w:t>to</w:t>
      </w:r>
      <w:proofErr w:type="spellEnd"/>
      <w:r w:rsidRPr="00E72920">
        <w:t xml:space="preserve"> </w:t>
      </w:r>
      <w:proofErr w:type="spellStart"/>
      <w:r w:rsidRPr="00E72920">
        <w:t>make</w:t>
      </w:r>
      <w:proofErr w:type="spellEnd"/>
      <w:r w:rsidRPr="00E72920">
        <w:t xml:space="preserve"> more precise </w:t>
      </w:r>
      <w:proofErr w:type="spellStart"/>
      <w:r w:rsidRPr="00E72920">
        <w:t>predictions</w:t>
      </w:r>
      <w:proofErr w:type="spellEnd"/>
      <w:r w:rsidRPr="00E72920">
        <w:t>.</w:t>
      </w:r>
    </w:p>
    <w:p w14:paraId="03CEA18E" w14:textId="49C17A4E" w:rsidR="000D7D75" w:rsidRPr="00D26B4F" w:rsidRDefault="000D7D75" w:rsidP="00D26B4F">
      <w:pPr>
        <w:pStyle w:val="JENUITtuloNoNumerado"/>
        <w:rPr>
          <w:b w:val="0"/>
          <w:sz w:val="20"/>
        </w:rPr>
      </w:pPr>
      <w:r w:rsidRPr="00D26B4F">
        <w:rPr>
          <w:sz w:val="22"/>
        </w:rPr>
        <w:t>Palabras clave</w:t>
      </w:r>
      <w:r w:rsidR="00D26B4F">
        <w:rPr>
          <w:sz w:val="22"/>
        </w:rPr>
        <w:t xml:space="preserve">: </w:t>
      </w:r>
      <w:r w:rsidR="00546A5A">
        <w:rPr>
          <w:b w:val="0"/>
          <w:sz w:val="20"/>
        </w:rPr>
        <w:t>Predicción, Series Temporales, Redes Neuronales</w:t>
      </w:r>
      <w:r w:rsidR="00CB30B0">
        <w:rPr>
          <w:b w:val="0"/>
          <w:sz w:val="20"/>
        </w:rPr>
        <w:t xml:space="preserve"> Recurrentes</w:t>
      </w:r>
      <w:r w:rsidR="00546A5A">
        <w:rPr>
          <w:b w:val="0"/>
          <w:sz w:val="20"/>
        </w:rPr>
        <w:t>, LSTM, Bitcoin, Cr</w:t>
      </w:r>
      <w:r w:rsidR="00F1083A">
        <w:rPr>
          <w:b w:val="0"/>
          <w:sz w:val="20"/>
        </w:rPr>
        <w:t>ipto.</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20FE7A7B" w14:textId="77777777" w:rsidR="00754208" w:rsidRDefault="00754208" w:rsidP="00F35E6B">
      <w:pPr>
        <w:pStyle w:val="JENUINormal"/>
      </w:pPr>
    </w:p>
    <w:p w14:paraId="5DAD7342" w14:textId="1B88E1DB" w:rsidR="00754208" w:rsidRDefault="00754208" w:rsidP="00754208">
      <w:pPr>
        <w:pStyle w:val="JENUINormal"/>
      </w:pPr>
      <w:r>
        <w:t>Las redes neuronal</w:t>
      </w:r>
      <w:r w:rsidR="00964A49">
        <w:t>e</w:t>
      </w:r>
      <w:r>
        <w:t>s recurrentes, en concreto, la variante de Long Short-</w:t>
      </w:r>
      <w:proofErr w:type="spellStart"/>
      <w:r>
        <w:t>Term</w:t>
      </w:r>
      <w:proofErr w:type="spellEnd"/>
      <w:r>
        <w:t xml:space="preserve"> </w:t>
      </w:r>
      <w:proofErr w:type="spellStart"/>
      <w:r>
        <w:t>Memory</w:t>
      </w:r>
      <w:proofErr w:type="spellEnd"/>
      <w:r>
        <w:t xml:space="preserve"> (LSTM) son redes neuronales muy adecuadas para datos de series temporales ya que gracias a su estructura incluye una celda de memoria que permite mantener información por periodos prolongados en el tiempo venciendo así al problema del gradiente descendiente</w:t>
      </w:r>
      <w:r w:rsidR="00986A7F">
        <w:t>, un problema inherente de las redes neuronales recurrentes clásicas</w:t>
      </w:r>
      <w:r>
        <w:t>.</w:t>
      </w:r>
    </w:p>
    <w:p w14:paraId="622B9C1E" w14:textId="77777777" w:rsidR="00754208" w:rsidRDefault="00754208" w:rsidP="00754208">
      <w:pPr>
        <w:pStyle w:val="JENUINormal"/>
      </w:pPr>
    </w:p>
    <w:p w14:paraId="3E110F61" w14:textId="7933A3B9" w:rsidR="00754208" w:rsidRDefault="00754208" w:rsidP="00754208">
      <w:pPr>
        <w:pStyle w:val="JENUINormal"/>
      </w:pPr>
      <w:r>
        <w:t xml:space="preserve">Este tipo de redes se han aplicado con resultados notables en aplicaciones como reconocimiento de voz, lenguaje natural, síntesis de voz… Por ello se va a utilizar este tipo de redes neuronales en este </w:t>
      </w:r>
      <w:r>
        <w:lastRenderedPageBreak/>
        <w:t>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77777777" w:rsidR="003749D8" w:rsidRPr="00E24E85" w:rsidRDefault="003749D8" w:rsidP="005A2EC0">
      <w:pPr>
        <w:pStyle w:val="JENUITtulo2"/>
        <w:tabs>
          <w:tab w:val="clear" w:pos="1191"/>
          <w:tab w:val="num" w:pos="578"/>
        </w:tabs>
        <w:ind w:left="510" w:hanging="510"/>
      </w:pPr>
      <w:r>
        <w:t>Redes Neuronales Recurrentes</w:t>
      </w:r>
    </w:p>
    <w:p w14:paraId="06C28ABF" w14:textId="77777777" w:rsidR="00195F10" w:rsidRDefault="00330B75" w:rsidP="00195F10">
      <w:pPr>
        <w:pStyle w:val="JENUINormal"/>
      </w:pPr>
      <w:r>
        <w:t>Una red neuronal recurrente</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7777777" w:rsidR="00181B72" w:rsidRDefault="001359A6" w:rsidP="00181B72">
      <w:pPr>
        <w:pStyle w:val="JENUINormal"/>
        <w:ind w:firstLine="0"/>
      </w:pPr>
      <w:r>
        <w:pict w14:anchorId="7BC9A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2pt;height:74.4pt" o:bordertopcolor="this" o:borderleftcolor="this" o:borderbottomcolor="this" o:borderrightcolor="this">
            <v:imagedata r:id="rId8" o:title="RedNeuronal2"/>
            <w10:bordertop type="single" width="4"/>
            <w10:borderbottom type="single" width="4"/>
          </v:shape>
        </w:pict>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7C64FCF0" w14:textId="2D975B75" w:rsidR="00986A7F" w:rsidRDefault="002A1C4B" w:rsidP="00986A7F">
      <w:pPr>
        <w:pStyle w:val="JENUINormal"/>
        <w:rPr>
          <w:color w:val="000000"/>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ED5499" w:rsidRPr="00ED5499">
        <w:rPr>
          <w:color w:val="000000"/>
        </w:rPr>
        <w:t>[1]</w:t>
      </w:r>
    </w:p>
    <w:p w14:paraId="229C59BE" w14:textId="77777777" w:rsidR="001E5DD4" w:rsidRDefault="001E5DD4" w:rsidP="00986A7F">
      <w:pPr>
        <w:pStyle w:val="JENUINormal"/>
        <w:rPr>
          <w:color w:val="000000"/>
        </w:rPr>
      </w:pPr>
    </w:p>
    <w:p w14:paraId="5909F2FB" w14:textId="758E3752" w:rsidR="00436F28" w:rsidRDefault="001359A6" w:rsidP="00436F28">
      <w:pPr>
        <w:pStyle w:val="JENUINormal"/>
        <w:ind w:firstLine="0"/>
        <w:rPr>
          <w:color w:val="000000"/>
        </w:rPr>
      </w:pPr>
      <w:r>
        <w:rPr>
          <w:color w:val="000000"/>
        </w:rPr>
        <w:pict w14:anchorId="2E476802">
          <v:shape id="_x0000_i1026" type="#_x0000_t75" style="width:208.8pt;height:78pt" o:bordertopcolor="this" o:borderbottomcolor="this">
            <v:imagedata r:id="rId9" o:title="LSTM3-chain"/>
            <w10:bordertop type="single" width="4"/>
            <w10:borderbottom type="single" width="4"/>
          </v:shape>
        </w:pict>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2A9191E9" w:rsidR="00807ACE" w:rsidRDefault="00807ACE" w:rsidP="00436F28">
      <w:pPr>
        <w:pStyle w:val="JENUINormal"/>
        <w:ind w:firstLine="0"/>
        <w:rPr>
          <w:color w:val="000000"/>
        </w:rPr>
      </w:pPr>
      <w:r>
        <w:rPr>
          <w:color w:val="000000"/>
        </w:rPr>
        <w:t xml:space="preserve">Fuente: </w:t>
      </w:r>
      <w:proofErr w:type="spellStart"/>
      <w:r>
        <w:rPr>
          <w:color w:val="000000"/>
        </w:rPr>
        <w:t>Colah’s</w:t>
      </w:r>
      <w:proofErr w:type="spellEnd"/>
      <w:r>
        <w:rPr>
          <w:color w:val="000000"/>
        </w:rPr>
        <w:t xml:space="preserve"> </w:t>
      </w:r>
      <w:r w:rsidR="001E5DD4">
        <w:rPr>
          <w:color w:val="000000"/>
        </w:rPr>
        <w:t>Blog [1]</w:t>
      </w:r>
    </w:p>
    <w:p w14:paraId="1145F9E1" w14:textId="77777777" w:rsidR="00807ACE" w:rsidRDefault="00807ACE" w:rsidP="00436F28">
      <w:pPr>
        <w:pStyle w:val="JENUINormal"/>
        <w:ind w:firstLine="0"/>
      </w:pPr>
    </w:p>
    <w:p w14:paraId="16316C4C" w14:textId="6B439179" w:rsidR="00986A7F" w:rsidRPr="00986A7F" w:rsidRDefault="00986A7F" w:rsidP="00986A7F">
      <w:pPr>
        <w:pStyle w:val="JENUINormal"/>
      </w:pPr>
      <w:r>
        <w:t>Es decir, cada vez que la red actualiza sus pesos debe propagarse hacia atrás para actualizar todos y cada uno de los pesos de las capas que constituyen la red, generando así</w:t>
      </w:r>
      <w:r w:rsidR="007857A9">
        <w:t xml:space="preserve"> un posible desvanecimiento del gradiente.</w:t>
      </w:r>
    </w:p>
    <w:p w14:paraId="64003AF7" w14:textId="77777777" w:rsidR="009403DF" w:rsidRDefault="00920A10" w:rsidP="009403DF">
      <w:pPr>
        <w:pStyle w:val="JENUITtulo2"/>
        <w:tabs>
          <w:tab w:val="clear" w:pos="1191"/>
          <w:tab w:val="num" w:pos="578"/>
        </w:tabs>
        <w:ind w:left="510" w:hanging="510"/>
      </w:pPr>
      <w:r>
        <w:t>Desvanecimiento del gradiente</w:t>
      </w:r>
    </w:p>
    <w:p w14:paraId="77E30DFD" w14:textId="7F85359E" w:rsidR="00071A42" w:rsidRDefault="00071A42" w:rsidP="00071A42">
      <w:pPr>
        <w:pStyle w:val="JENUINormal"/>
      </w:pPr>
      <w:r>
        <w:t xml:space="preserve">Este problema que presentan las redes neuronales recurrentes fue descubierto por Josep </w:t>
      </w:r>
      <w:proofErr w:type="spellStart"/>
      <w:r>
        <w:t>Hochreiter</w:t>
      </w:r>
      <w:proofErr w:type="spellEnd"/>
      <w:r>
        <w:t>.</w:t>
      </w:r>
      <w:r w:rsidR="00ED5499" w:rsidRPr="00ED5499">
        <w:rPr>
          <w:color w:val="000000"/>
        </w:rPr>
        <w:t>[2]</w:t>
      </w:r>
    </w:p>
    <w:p w14:paraId="5C9C9134" w14:textId="56318842" w:rsidR="005970E1" w:rsidRDefault="00071A42" w:rsidP="00802E3C">
      <w:pPr>
        <w:pStyle w:val="JENUINormal"/>
        <w:ind w:firstLine="0"/>
      </w:pPr>
      <w:r>
        <w:t>El problema radica que en la red neuronal utiliza un algoritmo de gradiente descendiente para encontrar el mínimo global de la función de costes</w:t>
      </w:r>
      <w:r w:rsidR="005970E1">
        <w:t xml:space="preserve"> que es la configuración óptima de la red. </w:t>
      </w:r>
    </w:p>
    <w:p w14:paraId="45453DCB" w14:textId="77777777" w:rsidR="005B2F00" w:rsidRDefault="005B2F00" w:rsidP="00071A42">
      <w:pPr>
        <w:pStyle w:val="JENUINormal"/>
      </w:pP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B3F2036" w:rsidR="007544B2" w:rsidRDefault="001359A6" w:rsidP="007544B2">
      <w:pPr>
        <w:pStyle w:val="JENUINormal"/>
        <w:ind w:firstLine="0"/>
      </w:pPr>
      <w:r>
        <w:pict w14:anchorId="1CA7E542">
          <v:shape id="_x0000_i1027" type="#_x0000_t75" style="width:208.8pt;height:123.6pt" o:bordertopcolor="this" o:borderbottomcolor="this">
            <v:imagedata r:id="rId10" o:title="TimeLine"/>
            <w10:bordertop type="single" width="4"/>
            <w10:borderbottom type="single" width="4"/>
          </v:shape>
        </w:pict>
      </w:r>
    </w:p>
    <w:p w14:paraId="0B07158F" w14:textId="77236D3F" w:rsidR="005B2F00" w:rsidRDefault="007544B2" w:rsidP="007544B2">
      <w:pPr>
        <w:pStyle w:val="JENUINormal"/>
        <w:ind w:firstLine="0"/>
      </w:pPr>
      <w:r>
        <w:t xml:space="preserve">Figura 2: Diagrama de RNR </w:t>
      </w:r>
      <w:proofErr w:type="spellStart"/>
      <w:r w:rsidRPr="007544B2">
        <w:rPr>
          <w:i/>
          <w:iCs/>
        </w:rPr>
        <w:t>Many</w:t>
      </w:r>
      <w:proofErr w:type="spellEnd"/>
      <w:r w:rsidRPr="007544B2">
        <w:rPr>
          <w:i/>
          <w:iCs/>
        </w:rPr>
        <w:t xml:space="preserve"> </w:t>
      </w:r>
      <w:proofErr w:type="spellStart"/>
      <w:r w:rsidRPr="007544B2">
        <w:rPr>
          <w:i/>
          <w:iCs/>
        </w:rPr>
        <w:t>to</w:t>
      </w:r>
      <w:proofErr w:type="spellEnd"/>
      <w:r w:rsidRPr="007544B2">
        <w:rPr>
          <w:i/>
          <w:iCs/>
        </w:rPr>
        <w:t xml:space="preserve"> </w:t>
      </w:r>
      <w:proofErr w:type="spellStart"/>
      <w:r w:rsidRPr="007544B2">
        <w:rPr>
          <w:i/>
          <w:iCs/>
        </w:rPr>
        <w:t>One</w:t>
      </w:r>
      <w:proofErr w:type="spellEnd"/>
    </w:p>
    <w:p w14:paraId="6A9F1EF8" w14:textId="77777777" w:rsidR="007544B2" w:rsidRDefault="007544B2" w:rsidP="005B2F00">
      <w:pPr>
        <w:pStyle w:val="JENUINormal"/>
      </w:pPr>
    </w:p>
    <w:p w14:paraId="01232BC7" w14:textId="77777777" w:rsidR="00F73F35" w:rsidRDefault="00F73F35" w:rsidP="00071A42">
      <w:pPr>
        <w:pStyle w:val="JENUINormal"/>
      </w:pPr>
      <w:r>
        <w:t>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39184514" w:rsidR="00920A10" w:rsidRDefault="00920A10" w:rsidP="00920A10">
      <w:pPr>
        <w:pStyle w:val="JENUINormal"/>
      </w:pPr>
      <w:r w:rsidRPr="00920A10">
        <w:t>Es una variación de la red neuronal recurrente</w:t>
      </w:r>
      <w:r w:rsidR="00FF686D">
        <w:t xml:space="preserve"> clásica </w:t>
      </w:r>
      <w:r w:rsidRPr="00920A10">
        <w:t xml:space="preserve">que soluciona </w:t>
      </w:r>
      <w:r w:rsidR="00F73F35">
        <w:t xml:space="preserve">el problema </w:t>
      </w:r>
      <w:r w:rsidR="00FF686D">
        <w:t xml:space="preserve">del desvanecimiento del gradiente </w:t>
      </w:r>
      <w:r w:rsidR="00F73F35">
        <w:t>comentado en la sección anterior</w:t>
      </w:r>
      <w:r w:rsidR="005B2F00">
        <w:t>.</w:t>
      </w:r>
      <w:r w:rsidR="00E668EA">
        <w:t xml:space="preserve"> Fue una de las soluciones propuestas por Josep </w:t>
      </w:r>
      <w:proofErr w:type="spellStart"/>
      <w:r w:rsidR="00E668EA">
        <w:t>Hochreiter</w:t>
      </w:r>
      <w:proofErr w:type="spellEnd"/>
      <w:r w:rsidR="00E668EA">
        <w:t xml:space="preserve"> y </w:t>
      </w:r>
      <w:r w:rsidR="00E668EA" w:rsidRPr="00E668EA">
        <w:t>Jürgen</w:t>
      </w:r>
      <w:r w:rsidR="00E668EA">
        <w:t xml:space="preserve"> </w:t>
      </w:r>
      <w:proofErr w:type="spellStart"/>
      <w:proofErr w:type="gramStart"/>
      <w:r w:rsidR="00E668EA" w:rsidRPr="00E668EA">
        <w:t>Schmidhuber</w:t>
      </w:r>
      <w:proofErr w:type="spellEnd"/>
      <w:r w:rsidR="00E668EA" w:rsidRPr="00E668EA">
        <w:rPr>
          <w:color w:val="000000"/>
        </w:rPr>
        <w:t>[</w:t>
      </w:r>
      <w:proofErr w:type="gramEnd"/>
      <w:r w:rsidR="00E668EA" w:rsidRPr="00E668EA">
        <w:rPr>
          <w:color w:val="000000"/>
        </w:rPr>
        <w:t>1]</w:t>
      </w:r>
      <w:r w:rsidR="00EF4B51">
        <w:t>, e</w:t>
      </w:r>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01037CFA" w:rsidR="00112666" w:rsidRDefault="001359A6" w:rsidP="00112666">
      <w:pPr>
        <w:pStyle w:val="JENUINormal"/>
        <w:ind w:firstLine="0"/>
      </w:pPr>
      <w:r>
        <w:pict w14:anchorId="02CAAE87">
          <v:shape id="_x0000_i1028" type="#_x0000_t75" style="width:208.8pt;height:153pt" o:bordertopcolor="this" o:borderbottomcolor="this">
            <v:imagedata r:id="rId11" o:title="LSTMStucture"/>
            <w10:bordertop type="single" width="4"/>
            <w10:borderbottom type="single" width="4"/>
          </v:shape>
        </w:pict>
      </w:r>
    </w:p>
    <w:p w14:paraId="2DD9B98C" w14:textId="6F040FA0" w:rsidR="00112666" w:rsidRDefault="00112666" w:rsidP="00112666">
      <w:pPr>
        <w:pStyle w:val="JENUINormal"/>
        <w:ind w:firstLine="0"/>
        <w:rPr>
          <w:color w:val="000000"/>
        </w:rPr>
      </w:pPr>
      <w:r>
        <w:t>Figura 3: Estructura de</w:t>
      </w:r>
      <w:r w:rsidR="009640C2">
        <w:t xml:space="preserve"> un</w:t>
      </w:r>
      <w:r>
        <w:t xml:space="preserve"> </w:t>
      </w:r>
      <w:r w:rsidR="009640C2">
        <w:t>módulo</w:t>
      </w:r>
      <w:r>
        <w:t xml:space="preserve"> LSTM</w:t>
      </w:r>
    </w:p>
    <w:p w14:paraId="09D872BA" w14:textId="731EDEB6" w:rsidR="009640C2" w:rsidRDefault="009640C2" w:rsidP="00112666">
      <w:pPr>
        <w:pStyle w:val="JENUINormal"/>
        <w:ind w:firstLine="0"/>
        <w:rPr>
          <w:color w:val="000000"/>
        </w:rPr>
      </w:pPr>
      <w:r>
        <w:rPr>
          <w:color w:val="000000"/>
        </w:rPr>
        <w:t xml:space="preserve">Fuente: Adaptado de </w:t>
      </w:r>
      <w:r w:rsidR="00ED5499" w:rsidRPr="00ED5499">
        <w:rPr>
          <w:color w:val="000000"/>
        </w:rPr>
        <w:t>[3]</w:t>
      </w:r>
    </w:p>
    <w:p w14:paraId="0252F324" w14:textId="43466BD8" w:rsidR="00EF4B51" w:rsidRDefault="00EF4B51" w:rsidP="00112666">
      <w:pPr>
        <w:pStyle w:val="JENUINormal"/>
        <w:ind w:firstLine="0"/>
        <w:rPr>
          <w:color w:val="000000"/>
        </w:rPr>
      </w:pPr>
    </w:p>
    <w:p w14:paraId="7FA4070C" w14:textId="21DBDE51" w:rsidR="00EF4B51" w:rsidRDefault="00EF4B51" w:rsidP="00112666">
      <w:pPr>
        <w:pStyle w:val="JENUINormal"/>
        <w:ind w:firstLine="0"/>
      </w:pPr>
      <w:r>
        <w:rPr>
          <w:color w:val="000000"/>
        </w:rPr>
        <w:t xml:space="preserve">Gracias a esta nueva </w:t>
      </w:r>
      <w:r w:rsidR="00DB6CD7">
        <w:rPr>
          <w:color w:val="000000"/>
        </w:rPr>
        <w:t>arquitectura</w:t>
      </w:r>
      <w:r w:rsidR="00517D28">
        <w:rPr>
          <w:color w:val="000000"/>
        </w:rPr>
        <w:t xml:space="preserve"> se </w:t>
      </w:r>
      <w:r w:rsidR="00533FB8">
        <w:rPr>
          <w:color w:val="000000"/>
        </w:rPr>
        <w:t xml:space="preserve">separa las celdas de memoria (C) y los valores de salida de la red (h) </w:t>
      </w:r>
      <w:r w:rsidR="00517D28">
        <w:rPr>
          <w:color w:val="000000"/>
        </w:rPr>
        <w:t xml:space="preserve">evitando así el desvanecimiento del gradiente. </w:t>
      </w:r>
      <w:r w:rsidR="00533FB8">
        <w:rPr>
          <w:color w:val="000000"/>
        </w:rPr>
        <w:t>Cabe recordar que en la figura anterior C, h y X son vectores, es decir, son capas completas de neuronas.</w:t>
      </w:r>
    </w:p>
    <w:p w14:paraId="21F2AB76" w14:textId="77777777" w:rsidR="000D7D75" w:rsidRDefault="00BD75A1">
      <w:pPr>
        <w:pStyle w:val="JENUITtulo1"/>
      </w:pPr>
      <w:r>
        <w:t>Metodología</w:t>
      </w:r>
    </w:p>
    <w:p w14:paraId="75A88DC7" w14:textId="77777777" w:rsidR="006C0006" w:rsidRDefault="006C0006" w:rsidP="006C0006">
      <w:pPr>
        <w:pStyle w:val="JENUINormal"/>
      </w:pPr>
    </w:p>
    <w:p w14:paraId="5E54092C" w14:textId="77777777" w:rsidR="00302ABC" w:rsidRDefault="006C0006" w:rsidP="00546A5A">
      <w:pPr>
        <w:pStyle w:val="JENUINormal"/>
      </w:pPr>
      <w:r>
        <w:lastRenderedPageBreak/>
        <w:t xml:space="preserve">En esta sección se expone la metodología utilizada para obtener el modelo final expuesto en la </w:t>
      </w:r>
      <w:r w:rsidR="00546A5A">
        <w:t>siguiente sección</w:t>
      </w:r>
      <w:r>
        <w:t>.</w:t>
      </w:r>
    </w:p>
    <w:p w14:paraId="58F0BCD1" w14:textId="77777777" w:rsidR="004D28C5" w:rsidRDefault="004D28C5" w:rsidP="00546A5A">
      <w:pPr>
        <w:pStyle w:val="JENUINormal"/>
      </w:pPr>
    </w:p>
    <w:p w14:paraId="5E3BF6CB" w14:textId="461B82DD" w:rsidR="004D28C5" w:rsidRDefault="004D28C5" w:rsidP="00920A10">
      <w:pPr>
        <w:pStyle w:val="JENUITtulo2"/>
        <w:tabs>
          <w:tab w:val="clear" w:pos="1191"/>
          <w:tab w:val="num" w:pos="578"/>
        </w:tabs>
        <w:ind w:left="510" w:hanging="510"/>
      </w:pPr>
      <w:r>
        <w:t>Construcción de la red neuronal</w:t>
      </w:r>
    </w:p>
    <w:p w14:paraId="28783AD1" w14:textId="726FAC59" w:rsidR="003A4E61" w:rsidRDefault="00AB797D" w:rsidP="003A4E61">
      <w:pPr>
        <w:pStyle w:val="JENUINormal"/>
      </w:pPr>
      <w:r>
        <w:t xml:space="preserve">Para este análisis se </w:t>
      </w:r>
      <w:r w:rsidR="00F800B5">
        <w:t>va a</w:t>
      </w:r>
      <w:r>
        <w:t xml:space="preserve"> utilizar una estructura compuesta por 4 capas de entrada</w:t>
      </w:r>
      <w:r w:rsidR="001423E0">
        <w:t xml:space="preserve"> interconectadas</w:t>
      </w:r>
      <w:r>
        <w:t xml:space="preserve"> conteniendo 50 neuronas en cada capa</w:t>
      </w:r>
      <w:r w:rsidR="001423E0">
        <w:t xml:space="preserve"> dándole así una elevada dimensionalidad para que el modelo pueda capturar correlaciones en el precio del bitcoin a un nivel mucho más complejo que si el modelo fuese más sencillo</w:t>
      </w:r>
      <w:r w:rsidR="003B0C52">
        <w:t xml:space="preserve"> ya que no podría capturar correlaciones más avanzadas.</w:t>
      </w:r>
    </w:p>
    <w:p w14:paraId="11CE63B9" w14:textId="4B3E8006" w:rsidR="003B0C52" w:rsidRPr="003B0C52" w:rsidRDefault="003B0C52" w:rsidP="003A4E61">
      <w:pPr>
        <w:pStyle w:val="JENUINormal"/>
      </w:pPr>
      <w:r>
        <w:t xml:space="preserve">Tras cada capa de entrada se le añade una capa de </w:t>
      </w:r>
      <w:proofErr w:type="spellStart"/>
      <w:r w:rsidRPr="003B0C52">
        <w:rPr>
          <w:i/>
          <w:iCs/>
        </w:rPr>
        <w:t>dropout</w:t>
      </w:r>
      <w:proofErr w:type="spellEnd"/>
      <w:r>
        <w:t>, 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3D77B5F1" w14:textId="3DD0916F" w:rsidR="003749D8" w:rsidRDefault="00A326CA" w:rsidP="005A2EC0">
      <w:pPr>
        <w:pStyle w:val="JENUITtulo2"/>
        <w:tabs>
          <w:tab w:val="clear" w:pos="1191"/>
          <w:tab w:val="num" w:pos="578"/>
        </w:tabs>
        <w:ind w:left="510" w:hanging="510"/>
      </w:pPr>
      <w:r>
        <w:t>Robustez</w:t>
      </w:r>
      <w:r w:rsidR="00E13264">
        <w:t xml:space="preserve">/Complejidad de </w:t>
      </w:r>
      <w:proofErr w:type="spellStart"/>
      <w:r w:rsidR="00E13264">
        <w:t>entranamiento</w:t>
      </w:r>
      <w:proofErr w:type="spellEnd"/>
    </w:p>
    <w:p w14:paraId="056833CF" w14:textId="7C13296A" w:rsidR="00E13264" w:rsidRPr="00E13264" w:rsidRDefault="00E13264" w:rsidP="00E13264">
      <w:pPr>
        <w:pStyle w:val="JENUINormal"/>
        <w:rPr>
          <w:color w:val="FF0000"/>
        </w:rPr>
      </w:pPr>
      <w:r>
        <w:rPr>
          <w:color w:val="FF0000"/>
        </w:rPr>
        <w:t>Falta completar esta sección</w:t>
      </w:r>
    </w:p>
    <w:p w14:paraId="348BC37B" w14:textId="055F69A7" w:rsidR="00A326CA" w:rsidRDefault="003749D8" w:rsidP="005A2EC0">
      <w:pPr>
        <w:pStyle w:val="JENUITtulo2"/>
        <w:tabs>
          <w:tab w:val="clear" w:pos="1191"/>
          <w:tab w:val="num" w:pos="578"/>
        </w:tabs>
        <w:ind w:left="510" w:hanging="510"/>
      </w:pPr>
      <w:bookmarkStart w:id="1" w:name="_Hlk103699201"/>
      <w:r>
        <w:t>Modelo inicial</w:t>
      </w:r>
    </w:p>
    <w:p w14:paraId="3864CD9C" w14:textId="1517E050" w:rsidR="00AB797D" w:rsidRPr="00AB797D" w:rsidRDefault="00AB797D" w:rsidP="00AB797D">
      <w:pPr>
        <w:pStyle w:val="JENUINormal"/>
      </w:pPr>
      <w:r w:rsidRPr="00AB797D">
        <w:t>Se comienza con un modelo sencillo para establecer una base sobre la cual introducir cambios y mejorar el poder predictivo del modelo. El modelo inicial solo toma como input los precios de apertura pasados. Cabe destacar que los pesos iniciales en las redes neuronales se asignan de manera completamente aleatorio, por tanto, es muy importante fijar esta aleatoriedad con una semilla para poder replicar los resultados y compararlos con otros modelos.</w:t>
      </w:r>
    </w:p>
    <w:bookmarkEnd w:id="1"/>
    <w:p w14:paraId="70D712DB" w14:textId="38114176" w:rsidR="00A326CA" w:rsidRDefault="00A326CA" w:rsidP="005A2EC0">
      <w:pPr>
        <w:pStyle w:val="JENUITtulo2"/>
        <w:tabs>
          <w:tab w:val="clear" w:pos="1191"/>
          <w:tab w:val="num" w:pos="578"/>
        </w:tabs>
        <w:ind w:left="510" w:hanging="510"/>
      </w:pPr>
      <w:proofErr w:type="spellStart"/>
      <w:r>
        <w:t>Hiperparametrización</w:t>
      </w:r>
      <w:proofErr w:type="spellEnd"/>
    </w:p>
    <w:p w14:paraId="16180A2A" w14:textId="1E6DEA7F" w:rsidR="00DF6F93" w:rsidRDefault="005848D4" w:rsidP="00DF6F93">
      <w:pPr>
        <w:pStyle w:val="JENUINormal"/>
      </w:pPr>
      <w:r>
        <w:t xml:space="preserve">En el proceso de entrenar una red neuronal hay varios </w:t>
      </w:r>
      <w:r w:rsidR="00DF6F93">
        <w:t>parámetros</w:t>
      </w:r>
      <w:r>
        <w:t xml:space="preserve"> </w:t>
      </w:r>
      <w:r w:rsidR="00DF6F93">
        <w:t>que pueden alterarse para obtener mejores resultados.</w:t>
      </w:r>
    </w:p>
    <w:p w14:paraId="79C9CACC" w14:textId="25324A44" w:rsidR="00DF6F93" w:rsidRDefault="00DF6F93" w:rsidP="00DF6F93">
      <w:pPr>
        <w:pStyle w:val="JENUINormal"/>
      </w:pPr>
      <w:r>
        <w:t xml:space="preserve">En este caso los más importantes son el </w:t>
      </w:r>
      <w:proofErr w:type="spellStart"/>
      <w:r w:rsidRPr="00DF6F93">
        <w:rPr>
          <w:i/>
          <w:iCs/>
        </w:rPr>
        <w:t>batch</w:t>
      </w:r>
      <w:proofErr w:type="spellEnd"/>
      <w:r w:rsidRPr="00DF6F93">
        <w:rPr>
          <w:i/>
          <w:iCs/>
        </w:rPr>
        <w:t xml:space="preserve"> </w:t>
      </w:r>
      <w:proofErr w:type="spellStart"/>
      <w:r w:rsidRPr="00DF6F93">
        <w:rPr>
          <w:i/>
          <w:iCs/>
        </w:rPr>
        <w:t>size</w:t>
      </w:r>
      <w:proofErr w:type="spellEnd"/>
      <w:r>
        <w:t xml:space="preserve">, los </w:t>
      </w:r>
      <w:proofErr w:type="spellStart"/>
      <w:r w:rsidRPr="00DF6F93">
        <w:rPr>
          <w:i/>
          <w:iCs/>
        </w:rPr>
        <w:t>epochs</w:t>
      </w:r>
      <w:proofErr w:type="spellEnd"/>
      <w:r>
        <w:t xml:space="preserve"> y el periodo el cual la red neuronal puede observar valores pasados.</w:t>
      </w:r>
    </w:p>
    <w:p w14:paraId="1557D265" w14:textId="77777777" w:rsidR="0075696E" w:rsidRDefault="0075696E" w:rsidP="00DF6F93">
      <w:pPr>
        <w:pStyle w:val="JENUINormal"/>
      </w:pPr>
    </w:p>
    <w:p w14:paraId="453185BA" w14:textId="6A775ABC" w:rsidR="00B73885" w:rsidRDefault="00DF6F93" w:rsidP="00B73885">
      <w:pPr>
        <w:pStyle w:val="JENUINormal"/>
      </w:pPr>
      <w:r>
        <w:t xml:space="preserve">El </w:t>
      </w:r>
      <w:proofErr w:type="spellStart"/>
      <w:r w:rsidRPr="0075696E">
        <w:rPr>
          <w:i/>
          <w:iCs/>
        </w:rPr>
        <w:t>batch</w:t>
      </w:r>
      <w:proofErr w:type="spellEnd"/>
      <w:r w:rsidRPr="0075696E">
        <w:rPr>
          <w:i/>
          <w:iCs/>
        </w:rPr>
        <w:t xml:space="preserve"> </w:t>
      </w:r>
      <w:proofErr w:type="spellStart"/>
      <w:r w:rsidRPr="0075696E">
        <w:rPr>
          <w:i/>
          <w:iCs/>
        </w:rPr>
        <w:t>size</w:t>
      </w:r>
      <w:proofErr w:type="spellEnd"/>
      <w:r>
        <w:t xml:space="preserve"> es el número de</w:t>
      </w:r>
      <w:r w:rsidR="00D349CD">
        <w:t xml:space="preserve"> muestras para trabajar antes de actualizar los parámetros internos del modelo.</w:t>
      </w:r>
      <w:r w:rsidR="00B73885">
        <w:t xml:space="preserve"> Es decir, el </w:t>
      </w:r>
      <w:proofErr w:type="spellStart"/>
      <w:r w:rsidR="00B73885">
        <w:t>dataset</w:t>
      </w:r>
      <w:proofErr w:type="spellEnd"/>
      <w:r w:rsidR="00B73885">
        <w:t xml:space="preserve"> se va a dividir en muestras de 32 unidades tras las cuales los </w:t>
      </w:r>
      <w:r w:rsidR="00480AB6">
        <w:t>parámetros</w:t>
      </w:r>
      <w:r w:rsidR="00B73885">
        <w:t xml:space="preserve"> del modelo se actualizarán [</w:t>
      </w:r>
      <w:r w:rsidR="006B5A31">
        <w:t>1]</w:t>
      </w:r>
      <w:r w:rsidR="00B73885">
        <w:t>.</w:t>
      </w:r>
    </w:p>
    <w:p w14:paraId="38DC7F66" w14:textId="77BA67EA" w:rsidR="00DF6F93" w:rsidRDefault="006B5A31" w:rsidP="00B73885">
      <w:pPr>
        <w:pStyle w:val="JENUINormal"/>
      </w:pPr>
      <w:r>
        <w:t xml:space="preserve">Un buen tamaño por defecto es 32 ya que usar tamaños pequeños se logra mejorar la estabilidad y el rendimiento de </w:t>
      </w:r>
      <w:r w:rsidR="00235209">
        <w:t>generalización. [</w:t>
      </w:r>
      <w:proofErr w:type="gramStart"/>
      <w:r w:rsidR="00235209">
        <w:t>Masters</w:t>
      </w:r>
      <w:proofErr w:type="gramEnd"/>
      <w:r w:rsidR="00235209">
        <w:t xml:space="preserve"> D, </w:t>
      </w:r>
      <w:proofErr w:type="spellStart"/>
      <w:r w:rsidR="00235209">
        <w:t>Luschi</w:t>
      </w:r>
      <w:proofErr w:type="spellEnd"/>
      <w:r w:rsidR="00235209">
        <w:t xml:space="preserve"> C] aparte de que el proceso de converge rápidamente </w:t>
      </w:r>
      <w:r w:rsidR="0075696E">
        <w:t>para el coste computacional que supone.</w:t>
      </w:r>
    </w:p>
    <w:p w14:paraId="6D391B8C" w14:textId="42E2BD66" w:rsidR="0075696E" w:rsidRDefault="0075696E" w:rsidP="00DF6F93">
      <w:pPr>
        <w:pStyle w:val="JENUINormal"/>
      </w:pPr>
    </w:p>
    <w:p w14:paraId="0F88CF7E" w14:textId="0D7C8C93" w:rsidR="0075696E" w:rsidRDefault="0075696E" w:rsidP="00DF6F93">
      <w:pPr>
        <w:pStyle w:val="JENUINormal"/>
      </w:pPr>
      <w:r>
        <w:t xml:space="preserve">Los </w:t>
      </w:r>
      <w:proofErr w:type="spellStart"/>
      <w:r w:rsidRPr="0075696E">
        <w:rPr>
          <w:i/>
          <w:iCs/>
        </w:rPr>
        <w:t>epochs</w:t>
      </w:r>
      <w:proofErr w:type="spellEnd"/>
      <w:r>
        <w:t xml:space="preserve"> definen el número de veces que el algoritmo de aprendizaje va a digerir el </w:t>
      </w:r>
      <w:proofErr w:type="spellStart"/>
      <w:r>
        <w:t>dataset</w:t>
      </w:r>
      <w:proofErr w:type="spellEnd"/>
      <w:r>
        <w:t xml:space="preserve"> de entreno.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proofErr w:type="spellStart"/>
      <w:r w:rsidR="00B73885" w:rsidRPr="003249F0">
        <w:rPr>
          <w:i/>
          <w:iCs/>
        </w:rPr>
        <w:t>epochs</w:t>
      </w:r>
      <w:proofErr w:type="spellEnd"/>
      <w:r w:rsidR="00B73885">
        <w:t xml:space="preserve"> </w:t>
      </w:r>
      <w:r w:rsidR="003249F0">
        <w:t xml:space="preserve">con una paciencia de un 10%, es decir, si tras 10 </w:t>
      </w:r>
      <w:proofErr w:type="spellStart"/>
      <w:r w:rsidR="003249F0" w:rsidRPr="003249F0">
        <w:rPr>
          <w:i/>
          <w:iCs/>
        </w:rPr>
        <w:t>epochs</w:t>
      </w:r>
      <w:proofErr w:type="spellEnd"/>
      <w:r w:rsidR="003249F0">
        <w:t xml:space="preserve"> no hay una mejora en el modelo, el algoritmo para el entrenamiento. Esto es importante ya que al aprender relativamente rápido el modelo puede sobre ajustarse con facilidad al aumentar el número de </w:t>
      </w:r>
      <w:proofErr w:type="spellStart"/>
      <w:r w:rsidR="003249F0" w:rsidRPr="003249F0">
        <w:rPr>
          <w:i/>
          <w:iCs/>
        </w:rPr>
        <w:t>epochs</w:t>
      </w:r>
      <w:proofErr w:type="spellEnd"/>
      <w:r w:rsidR="003249F0">
        <w:t>.</w:t>
      </w:r>
    </w:p>
    <w:p w14:paraId="7E2994B4" w14:textId="77777777" w:rsidR="003249F0" w:rsidRDefault="003249F0" w:rsidP="00DF6F93">
      <w:pPr>
        <w:pStyle w:val="JENUINormal"/>
      </w:pPr>
    </w:p>
    <w:p w14:paraId="00A96156" w14:textId="723BED76"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x días anteriores definidos por este periodo.</w:t>
      </w:r>
    </w:p>
    <w:p w14:paraId="3DBABAB7" w14:textId="77777777" w:rsidR="007E5D16" w:rsidRPr="005848D4" w:rsidRDefault="007E5D16" w:rsidP="007E5D16">
      <w:pPr>
        <w:pStyle w:val="JENUINormal"/>
      </w:pPr>
    </w:p>
    <w:p w14:paraId="05FB5F36" w14:textId="2CE99E6F" w:rsidR="00A326CA" w:rsidRDefault="00A326CA" w:rsidP="005A2EC0">
      <w:pPr>
        <w:pStyle w:val="JENUITtulo2"/>
        <w:tabs>
          <w:tab w:val="clear" w:pos="1191"/>
          <w:tab w:val="num" w:pos="578"/>
        </w:tabs>
        <w:ind w:left="510" w:hanging="510"/>
      </w:pPr>
      <w:r>
        <w:t>Modelo final</w:t>
      </w:r>
    </w:p>
    <w:p w14:paraId="14DB6053" w14:textId="1179E595" w:rsidR="00EC146A" w:rsidRDefault="00494295" w:rsidP="00F875E0">
      <w:pPr>
        <w:pStyle w:val="JENUINormal"/>
      </w:pPr>
      <w:r>
        <w:t>El modelo final se escoge comparando los resultados de</w:t>
      </w:r>
      <w:r w:rsidR="00EC146A">
        <w:t xml:space="preserve"> los distintos modelos creados a partir de la combinación de los </w:t>
      </w:r>
      <w:proofErr w:type="spellStart"/>
      <w:r w:rsidR="00EC146A">
        <w:t>hiperparámetros</w:t>
      </w:r>
      <w:proofErr w:type="spellEnd"/>
      <w:r w:rsidR="00EC146A">
        <w:t xml:space="preserve"> anteriormente descritos.</w:t>
      </w:r>
      <w:r w:rsidR="00F875E0">
        <w:t xml:space="preserve"> </w:t>
      </w:r>
      <w:r w:rsidR="00EC146A">
        <w:t>Para</w:t>
      </w:r>
      <w:r w:rsidR="000E76C0">
        <w:t xml:space="preserve"> evaluar</w:t>
      </w:r>
      <w:r w:rsidR="00EC146A">
        <w:t xml:space="preserve"> los modelos se han usado dos medidas, en concreto, la raíz del error cuadrático medio (RMSE) y el error absoluto medio (MAE).</w:t>
      </w:r>
    </w:p>
    <w:p w14:paraId="130C6F92" w14:textId="5F20DC80" w:rsidR="005F547B" w:rsidRDefault="005F547B" w:rsidP="00494295">
      <w:pPr>
        <w:pStyle w:val="JENUINormal"/>
      </w:pPr>
    </w:p>
    <w:p w14:paraId="3DEAEA39" w14:textId="3C789F8A" w:rsidR="007617B8" w:rsidRPr="00494295" w:rsidRDefault="005F547B" w:rsidP="000E76C0">
      <w:pPr>
        <w:pStyle w:val="JENUINormal"/>
      </w:pPr>
      <w:r>
        <w:t>La raíz error cuadrático medio</w:t>
      </w:r>
      <w:r w:rsidR="00F875E0">
        <w:t xml:space="preserve"> mide la magnitud medio del error</w:t>
      </w:r>
      <w:r w:rsidR="007617B8">
        <w:t xml:space="preserve"> penalizando sobre todo los errores más elevados. Esto es deseable ya que separarse mucho de</w:t>
      </w:r>
      <w:r w:rsidR="00F265D1">
        <w:t>l precio real</w:t>
      </w:r>
      <w:r w:rsidR="007617B8">
        <w:t xml:space="preserve"> implica la posibilidad de tener perdidas elevadas.</w:t>
      </w:r>
      <w:r w:rsidR="000E76C0">
        <w:t xml:space="preserve"> </w:t>
      </w:r>
      <w:r w:rsidR="007617B8">
        <w:t xml:space="preserve">En </w:t>
      </w:r>
      <w:r w:rsidR="00E071B5">
        <w:t>cambio,</w:t>
      </w:r>
      <w:r w:rsidR="007617B8">
        <w:t xml:space="preserve"> el error medio absoluto es el promedio de las diferencias absolutas entre la predicción y la observación real donde todas las diferencias tienen el mismo peso.</w:t>
      </w:r>
    </w:p>
    <w:p w14:paraId="178053A4" w14:textId="77777777" w:rsidR="00A326CA" w:rsidRDefault="005A2EC0" w:rsidP="005A2EC0">
      <w:pPr>
        <w:pStyle w:val="JENUITtulo2"/>
        <w:tabs>
          <w:tab w:val="clear" w:pos="1191"/>
          <w:tab w:val="num" w:pos="578"/>
        </w:tabs>
        <w:ind w:left="510" w:hanging="510"/>
      </w:pPr>
      <w:proofErr w:type="spellStart"/>
      <w:r>
        <w:t>Multistep</w:t>
      </w:r>
      <w:proofErr w:type="spellEnd"/>
      <w:r>
        <w:t xml:space="preserve"> </w:t>
      </w:r>
      <w:proofErr w:type="spellStart"/>
      <w:r>
        <w:t>forecasting</w:t>
      </w:r>
      <w:proofErr w:type="spellEnd"/>
    </w:p>
    <w:p w14:paraId="789B6DC6" w14:textId="700FCD50" w:rsidR="00480AB6" w:rsidRDefault="001359A6" w:rsidP="001359A6">
      <w:pPr>
        <w:pStyle w:val="JENUINormal"/>
      </w:pPr>
      <w:r>
        <w:t>Generalmente las predicciones se suelen hacer sobre un periodo de tiempo</w:t>
      </w:r>
      <w:r w:rsidR="00480AB6">
        <w:t xml:space="preserve">, es decir, se predice un periodo </w:t>
      </w:r>
      <w:r w:rsidR="008A2FB2">
        <w:t>de tiempo de una sola vez.</w:t>
      </w:r>
    </w:p>
    <w:p w14:paraId="4305A31B" w14:textId="77777777" w:rsidR="00480AB6" w:rsidRDefault="00480AB6" w:rsidP="001359A6">
      <w:pPr>
        <w:pStyle w:val="JENUINormal"/>
      </w:pPr>
    </w:p>
    <w:p w14:paraId="3AC587D8" w14:textId="675CA66E" w:rsidR="008A2FB2" w:rsidRDefault="00480AB6" w:rsidP="008A2FB2">
      <w:pPr>
        <w:pStyle w:val="JENUINormal"/>
      </w:pPr>
      <w:r>
        <w:t>En cambio, en este estudio</w:t>
      </w:r>
      <w:r w:rsidR="001359A6">
        <w:t xml:space="preserve"> </w:t>
      </w:r>
      <w:r>
        <w:t xml:space="preserve">se toma una aproximación diferente, se hace una predicción de múltiples pasos, es decir, </w:t>
      </w:r>
      <w:r w:rsidR="008A2FB2">
        <w:t>se predice el precio del bitcoin para cada día utilizando los precios</w:t>
      </w:r>
      <w:r w:rsidR="00B60742">
        <w:t xml:space="preserve"> reales</w:t>
      </w:r>
      <w:r w:rsidR="008A2FB2">
        <w:t xml:space="preserve"> de los últimos x días definidos por el </w:t>
      </w:r>
      <w:proofErr w:type="spellStart"/>
      <w:r w:rsidR="008A2FB2">
        <w:t>hiperparámetro</w:t>
      </w:r>
      <w:proofErr w:type="spellEnd"/>
      <w:r w:rsidR="008A2FB2">
        <w:t xml:space="preserve"> periodo.</w:t>
      </w:r>
      <w:r w:rsidR="00B60742">
        <w:t xml:space="preserve"> En otras palabras, cada día se ha predicho sobre los valores reales anteriores,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76DEF422" w:rsidR="008A2FB2" w:rsidRDefault="008A2FB2" w:rsidP="008A2FB2">
      <w:pPr>
        <w:pStyle w:val="JENUINormal"/>
        <w:ind w:firstLine="0"/>
      </w:pPr>
      <w:r>
        <w:lastRenderedPageBreak/>
        <w:pict w14:anchorId="190119B9">
          <v:shape id="_x0000_i1034" type="#_x0000_t75" style="width:208.8pt;height:90pt" o:bordertopcolor="this" o:borderbottomcolor="this">
            <v:imagedata r:id="rId12" o:title="PrediccionDiagram.drawio"/>
            <w10:bordertop type="single" width="4"/>
            <w10:borderbottom type="single" width="4"/>
          </v:shape>
        </w:pict>
      </w:r>
    </w:p>
    <w:p w14:paraId="6248B4AF" w14:textId="400E93EE" w:rsidR="008A2FB2" w:rsidRDefault="008A2FB2" w:rsidP="008A2FB2">
      <w:pPr>
        <w:pStyle w:val="JENUINormal"/>
        <w:ind w:firstLine="0"/>
      </w:pPr>
      <w:r>
        <w:t xml:space="preserve">Figura 4: </w:t>
      </w:r>
      <w:r w:rsidR="00EC6EB0">
        <w:t>Predicción en múltiples pasos</w:t>
      </w:r>
    </w:p>
    <w:p w14:paraId="0A4DE2C3" w14:textId="4B210E92" w:rsidR="00EC6EB0" w:rsidRPr="00E24E85" w:rsidRDefault="00EC6EB0" w:rsidP="008A2FB2">
      <w:pPr>
        <w:pStyle w:val="JENUINormal"/>
        <w:ind w:firstLine="0"/>
      </w:pPr>
      <w:r>
        <w:t>Tal y como se puede observar en la figura anterior se hace una predicción en múltiples pasos donde el modelo puede observar los valores pasados de los últimos 90 días y en base a estos hace una predicción y a continuación repite el proceso siempre utilizando el precio real.</w:t>
      </w:r>
    </w:p>
    <w:p w14:paraId="7A88B112" w14:textId="77777777" w:rsidR="000D7D75" w:rsidRPr="00E24E85" w:rsidRDefault="00C90D36">
      <w:pPr>
        <w:pStyle w:val="JENUITtulo1"/>
      </w:pPr>
      <w:r>
        <w:t>Análisis Empírico</w:t>
      </w:r>
    </w:p>
    <w:p w14:paraId="68FDF998" w14:textId="77777777" w:rsidR="000D7D75" w:rsidRDefault="0011715E" w:rsidP="0011715E">
      <w:pPr>
        <w:pStyle w:val="JENUINormal"/>
      </w:pPr>
      <w:r>
        <w:t>En esta sección se aplican las redes neuronales recurrentes explicadas en la sección anterior para predecir el precio de apertura del Bitcoin durante un período de tres meses</w:t>
      </w:r>
      <w:r w:rsidR="009671BF">
        <w:t>.</w:t>
      </w:r>
    </w:p>
    <w:p w14:paraId="725D385F" w14:textId="77777777" w:rsidR="00E83521" w:rsidRDefault="00E83521" w:rsidP="0011715E">
      <w:pPr>
        <w:pStyle w:val="JENUINormal"/>
      </w:pPr>
    </w:p>
    <w:p w14:paraId="7D4893E3" w14:textId="01D896C0" w:rsidR="005610F6" w:rsidRDefault="005610F6" w:rsidP="00F5457A">
      <w:pPr>
        <w:pStyle w:val="JENUINormal"/>
      </w:pPr>
      <w:r>
        <w:t xml:space="preserve">El modelo ha ido evolucionando desde un modelo inicial donde solamente se </w:t>
      </w:r>
      <w:r w:rsidR="001359A6">
        <w:t>tenía</w:t>
      </w:r>
      <w:r>
        <w:t xml:space="preserve"> en cuenta el precio de apertura del bitcoin para utilizarlo como modelo de partida e ir ajustando y añadiendo información hasta llegar al modelo que presenta más adelante.</w:t>
      </w:r>
    </w:p>
    <w:p w14:paraId="645E6393" w14:textId="28AA4B59" w:rsidR="005610F6" w:rsidRDefault="00162D68" w:rsidP="00162D68">
      <w:pPr>
        <w:pStyle w:val="JENUITtulo2"/>
        <w:tabs>
          <w:tab w:val="clear" w:pos="1191"/>
          <w:tab w:val="num" w:pos="578"/>
        </w:tabs>
        <w:ind w:left="510" w:hanging="510"/>
      </w:pPr>
      <w:r>
        <w:t>Datos</w:t>
      </w:r>
    </w:p>
    <w:p w14:paraId="141EDED7" w14:textId="77777777" w:rsidR="0031797D" w:rsidRDefault="00E83521" w:rsidP="009F6110">
      <w:pPr>
        <w:pStyle w:val="JENUINormal"/>
      </w:pPr>
      <w:r>
        <w:t>Para la muestra de entrenamiento se ha escogido el período que abarca desde 17 de septiembre de 2015 hasta el 30 de noviembre de 2019. S</w:t>
      </w:r>
      <w:r w:rsidR="00701D58">
        <w:t xml:space="preserve">e ha optado por este período ya que comienza desde el dato más antiguo disponible en </w:t>
      </w:r>
      <w:proofErr w:type="spellStart"/>
      <w:r w:rsidR="00701D58">
        <w:t>Yahoo</w:t>
      </w:r>
      <w:proofErr w:type="spellEnd"/>
      <w:r w:rsidR="00701D58">
        <w:t xml:space="preserve"> </w:t>
      </w:r>
      <w:proofErr w:type="spellStart"/>
      <w:r w:rsidR="00701D58">
        <w:t>Finance</w:t>
      </w:r>
      <w:proofErr w:type="spellEnd"/>
      <w:r w:rsidR="00701D58">
        <w:t xml:space="preserve"> hasta tres meses antes de que el efecto de la pandemia fuese global, considerando marzo como el inicio de la pandemia de COVID-19.</w:t>
      </w:r>
      <w:r w:rsidR="009F6110">
        <w:t xml:space="preserve"> </w:t>
      </w:r>
      <w:r w:rsidR="00701D58">
        <w:t>Por tanto, la muestra de testo comienza desde el 1 de diciembre de 2019 hasta el 29 de febrero de 2020.</w:t>
      </w:r>
    </w:p>
    <w:p w14:paraId="7F5788D0" w14:textId="77777777" w:rsidR="0031797D" w:rsidRDefault="0031797D" w:rsidP="00366CE9">
      <w:pPr>
        <w:pStyle w:val="JENUINormal"/>
      </w:pPr>
    </w:p>
    <w:p w14:paraId="5C2881EE" w14:textId="2819521A" w:rsidR="009F6110" w:rsidRDefault="0031797D" w:rsidP="009F6110">
      <w:pPr>
        <w:pStyle w:val="JENUINormal"/>
      </w:pPr>
      <w:r>
        <w:t>Finalmente se ha escogido como muestra de validación el periodo que abarca desde el 1 de marzo de 2021 hasta el 27 de noviembre de 2021</w:t>
      </w:r>
      <w:r w:rsidR="005759ED">
        <w:t xml:space="preserve">, </w:t>
      </w:r>
      <w:r w:rsidR="005759ED" w:rsidRPr="005759ED">
        <w:t>se utiliza para dar una estimación imparcial de la habilidad</w:t>
      </w:r>
      <w:r w:rsidR="005759ED">
        <w:t xml:space="preserve"> predictora</w:t>
      </w:r>
      <w:r w:rsidR="005759ED" w:rsidRPr="005759ED">
        <w:t xml:space="preserve"> del modelo.</w:t>
      </w:r>
    </w:p>
    <w:p w14:paraId="6E6F6ED5" w14:textId="77777777" w:rsidR="00162D68" w:rsidRDefault="00162D68" w:rsidP="009F6110">
      <w:pPr>
        <w:pStyle w:val="JENUINormal"/>
      </w:pPr>
    </w:p>
    <w:p w14:paraId="190D76BB" w14:textId="2F2138DD" w:rsidR="00A52AAD" w:rsidRDefault="00701D58" w:rsidP="009F6110">
      <w:pPr>
        <w:pStyle w:val="JENUINormal"/>
      </w:pPr>
      <w:proofErr w:type="spellStart"/>
      <w:r>
        <w:t>Yahoo</w:t>
      </w:r>
      <w:proofErr w:type="spellEnd"/>
      <w:r>
        <w:t xml:space="preserve"> </w:t>
      </w:r>
      <w:proofErr w:type="spellStart"/>
      <w:r>
        <w:t>Finance</w:t>
      </w:r>
      <w:proofErr w:type="spellEnd"/>
      <w:r>
        <w:t xml:space="preserve"> ofrece varios datos referentes a la cotización de activos </w:t>
      </w:r>
      <w:r w:rsidR="00106829">
        <w:t xml:space="preserve">de los cuales se han escogido el precio de apertura y de cierre diarios para entrenar la red neuronal. En un principio también se había incluido un índice bursátil, en concreto, el IBEX 35 ya que en los últimos meses se ha comentado mucho la correlación creciente entre el bitcoin y los índices bursátiles, desafortunadamente la </w:t>
      </w:r>
      <w:r w:rsidR="00106829">
        <w:t>inclusión del índice empeoró mucho las predicciones y se ha optado por eliminarlo de este análisis.</w:t>
      </w:r>
    </w:p>
    <w:p w14:paraId="3490B3A9" w14:textId="3A084B0F" w:rsidR="00366CE9" w:rsidRDefault="00162D68" w:rsidP="00162D68">
      <w:pPr>
        <w:pStyle w:val="JENUITtulo2"/>
        <w:tabs>
          <w:tab w:val="clear" w:pos="1191"/>
          <w:tab w:val="num" w:pos="578"/>
        </w:tabs>
        <w:ind w:left="510" w:hanging="510"/>
      </w:pPr>
      <w:r>
        <w:t>Matriz de entrada</w:t>
      </w:r>
    </w:p>
    <w:p w14:paraId="2E491810" w14:textId="77777777" w:rsidR="00366CE9" w:rsidRDefault="00366CE9" w:rsidP="00366CE9">
      <w:pPr>
        <w:pStyle w:val="JENUINormal"/>
      </w:pPr>
      <w:r>
        <w:t xml:space="preserve">La entrada de información a la red neuronal está compuesta por una matriz tridimensional que contiene el precio de apertura y de cierre del bitcoin con 90 </w:t>
      </w:r>
      <w:proofErr w:type="spellStart"/>
      <w:r>
        <w:rPr>
          <w:i/>
          <w:iCs/>
        </w:rPr>
        <w:t>timesteps</w:t>
      </w:r>
      <w:proofErr w:type="spellEnd"/>
      <w:r>
        <w:t>¸ es decir, en cada momento del tiempo la red neuronal será capaz de observar 90 días previos al día actual.</w:t>
      </w:r>
      <w:r w:rsidR="00BA3F31">
        <w:t xml:space="preserve"> Previamente se había hecho uso de 60 días como período base, pero el incremento a 3 meses supuso una mejora considerable en el modelo.</w:t>
      </w:r>
    </w:p>
    <w:p w14:paraId="452CE418" w14:textId="77777777" w:rsidR="00611113" w:rsidRDefault="00611113" w:rsidP="00366CE9">
      <w:pPr>
        <w:pStyle w:val="JENUINormal"/>
      </w:pPr>
    </w:p>
    <w:p w14:paraId="66375518" w14:textId="0165FFA0" w:rsidR="00611113" w:rsidRDefault="008A42CA" w:rsidP="00435247">
      <w:pPr>
        <w:pStyle w:val="JENUINormal"/>
        <w:ind w:firstLine="0"/>
      </w:pPr>
      <w:r>
        <w:pict w14:anchorId="030DA80E">
          <v:shape id="_x0000_i1029" type="#_x0000_t75" style="width:206.4pt;height:217.8pt" o:bordertopcolor="this" o:borderbottomcolor="this">
            <v:imagedata r:id="rId13" o:title="MatrizEntradaDrawpng"/>
            <w10:bordertop type="single" width="4"/>
            <w10:borderbottom type="single" width="4"/>
          </v:shape>
        </w:pict>
      </w:r>
    </w:p>
    <w:p w14:paraId="73C85487" w14:textId="1503CA72" w:rsidR="00106829" w:rsidRDefault="00425B30" w:rsidP="00435247">
      <w:pPr>
        <w:pStyle w:val="JENUINormal"/>
        <w:ind w:firstLine="0"/>
      </w:pPr>
      <w:r>
        <w:t xml:space="preserve">Figura </w:t>
      </w:r>
      <w:r w:rsidR="003967C3">
        <w:t>4</w:t>
      </w:r>
      <w:r>
        <w:t>: Matriz de Entrada</w:t>
      </w:r>
    </w:p>
    <w:p w14:paraId="675FC4F0" w14:textId="77777777" w:rsidR="00425B30" w:rsidRDefault="00425B30" w:rsidP="0011715E">
      <w:pPr>
        <w:pStyle w:val="JENUINormal"/>
      </w:pPr>
    </w:p>
    <w:p w14:paraId="60131BCE" w14:textId="6B344029" w:rsidR="00DE4FEC" w:rsidRDefault="00106829" w:rsidP="007A384B">
      <w:pPr>
        <w:pStyle w:val="JENUINormal"/>
      </w:pPr>
      <w:r>
        <w:t>Antes de introducir estos datos en la red neuronal estos se han normalizado a valores entre 0 y 1 para simplificar la entra</w:t>
      </w:r>
      <w:r w:rsidR="00DE4FEC">
        <w:t xml:space="preserve"> a la red neuronal, evitando así que una variable domine sobre otra en el caso de que sus magnitudes fuesen diferentes.</w:t>
      </w:r>
    </w:p>
    <w:p w14:paraId="581E87E6" w14:textId="1F0137EF" w:rsidR="00DE4FEC" w:rsidRPr="00162D68" w:rsidRDefault="00162D68" w:rsidP="00162D68">
      <w:pPr>
        <w:pStyle w:val="JENUITtulo2"/>
        <w:tabs>
          <w:tab w:val="clear" w:pos="1191"/>
          <w:tab w:val="num" w:pos="578"/>
        </w:tabs>
        <w:ind w:left="510" w:hanging="510"/>
      </w:pPr>
      <w:r>
        <w:t>Estructura</w:t>
      </w:r>
    </w:p>
    <w:p w14:paraId="26506922" w14:textId="13D46428" w:rsidR="00BA3F31" w:rsidRDefault="00DE4FEC" w:rsidP="005037A0">
      <w:pPr>
        <w:pStyle w:val="JENUINormal"/>
      </w:pPr>
      <w:r>
        <w:t xml:space="preserve">La red neuronal que procesa esta matriz </w:t>
      </w:r>
      <w:r w:rsidR="00BA3F31">
        <w:t>está</w:t>
      </w:r>
      <w:r>
        <w:t xml:space="preserve"> compuesta por una entrada, cuatro capas con cincuenta neuronas cada una intercaladas por una capa de </w:t>
      </w:r>
      <w:proofErr w:type="spellStart"/>
      <w:r w:rsidRPr="002F3743">
        <w:rPr>
          <w:i/>
          <w:iCs/>
        </w:rPr>
        <w:t>dropout</w:t>
      </w:r>
      <w:proofErr w:type="spellEnd"/>
      <w:r>
        <w:t xml:space="preserve"> que permite que se desactiven un</w:t>
      </w:r>
      <w:r w:rsidR="002F3743">
        <w:t xml:space="preserve"> 20% </w:t>
      </w:r>
      <w:r>
        <w:t xml:space="preserve">de las neuronas, por tanto, solo el </w:t>
      </w:r>
      <w:r w:rsidR="002F3743">
        <w:t>80%</w:t>
      </w:r>
      <w:r>
        <w:t xml:space="preserve"> de la información</w:t>
      </w:r>
      <w:r w:rsidR="00BE1678">
        <w:t xml:space="preserve"> pasará a la siguiente capa previniendo así el sobreajuste. Finalmente hay una capa de salida que proporciona la predicción del precio de apertura del bitcoin.</w:t>
      </w:r>
    </w:p>
    <w:p w14:paraId="75DE0A60" w14:textId="77777777" w:rsidR="004A425B" w:rsidRDefault="004A425B" w:rsidP="005037A0">
      <w:pPr>
        <w:pStyle w:val="JENUINormal"/>
        <w:ind w:firstLine="0"/>
      </w:pPr>
    </w:p>
    <w:p w14:paraId="6240FA96" w14:textId="2608B7EE" w:rsidR="00435247" w:rsidRDefault="008A42CA" w:rsidP="005037A0">
      <w:pPr>
        <w:pStyle w:val="JENUINormal"/>
        <w:ind w:firstLine="0"/>
      </w:pPr>
      <w:r>
        <w:lastRenderedPageBreak/>
        <w:pict w14:anchorId="3DF4C294">
          <v:shape id="_x0000_i1030" type="#_x0000_t75" style="width:211.2pt;height:75pt" o:bordertopcolor="this" o:borderbottomcolor="this">
            <v:imagedata r:id="rId14" o:title="EstructuraRed"/>
            <w10:bordertop type="single" width="4"/>
            <w10:borderbottom type="single" width="4"/>
          </v:shape>
        </w:pict>
      </w:r>
    </w:p>
    <w:p w14:paraId="71DA341E" w14:textId="65A09DE8" w:rsidR="00435247" w:rsidRDefault="00435247" w:rsidP="005037A0">
      <w:pPr>
        <w:pStyle w:val="JENUINormal"/>
        <w:ind w:firstLine="0"/>
      </w:pPr>
      <w:r>
        <w:t xml:space="preserve">Figura </w:t>
      </w:r>
      <w:r w:rsidR="003967C3">
        <w:t>5</w:t>
      </w:r>
      <w:r>
        <w:t>: Estructura de la red neuronal</w:t>
      </w:r>
    </w:p>
    <w:p w14:paraId="5B0E44C1" w14:textId="77777777" w:rsidR="00BE1678" w:rsidRPr="004A425B" w:rsidRDefault="00BE1678" w:rsidP="005037A0">
      <w:pPr>
        <w:pStyle w:val="JENUINormal"/>
        <w:ind w:firstLine="0"/>
      </w:pPr>
    </w:p>
    <w:p w14:paraId="4D7082A5" w14:textId="77777777" w:rsidR="00BE1678" w:rsidRDefault="00BE1678" w:rsidP="0011715E">
      <w:pPr>
        <w:pStyle w:val="JENUINormal"/>
      </w:pPr>
      <w:r>
        <w:t xml:space="preserve">Se ha optado por alimentar la red neuronal en </w:t>
      </w:r>
      <w:proofErr w:type="spellStart"/>
      <w:r w:rsidRPr="00BE1678">
        <w:rPr>
          <w:i/>
          <w:iCs/>
        </w:rPr>
        <w:t>batches</w:t>
      </w:r>
      <w:proofErr w:type="spellEnd"/>
      <w:r>
        <w:t xml:space="preserve"> de 32 unidades ya que es un valor relativamente pequeño que ayuda a converger de manera rápida a costa de introducir ruido en el proceso de entrenamiento.</w:t>
      </w:r>
    </w:p>
    <w:p w14:paraId="7050C84F" w14:textId="77777777" w:rsidR="00BE1678" w:rsidRDefault="00BE1678" w:rsidP="0011715E">
      <w:pPr>
        <w:pStyle w:val="JENUINormal"/>
      </w:pPr>
    </w:p>
    <w:p w14:paraId="66216CC4" w14:textId="77777777" w:rsidR="004A425B" w:rsidRDefault="00D0692E" w:rsidP="00F06FE3">
      <w:pPr>
        <w:pStyle w:val="JENUINormal"/>
      </w:pPr>
      <w:r>
        <w:t>En un principio e</w:t>
      </w:r>
      <w:r w:rsidR="00BE1678">
        <w:t xml:space="preserve">l número de </w:t>
      </w:r>
      <w:proofErr w:type="spellStart"/>
      <w:r w:rsidR="00BE1678" w:rsidRPr="00BE1678">
        <w:rPr>
          <w:i/>
          <w:iCs/>
        </w:rPr>
        <w:t>epochs</w:t>
      </w:r>
      <w:proofErr w:type="spellEnd"/>
      <w:r w:rsidR="00BE1678">
        <w:t xml:space="preserve"> o en otras palabras el número de veces que el algoritmo de aprendizaje ha digerido todo el </w:t>
      </w:r>
      <w:proofErr w:type="spellStart"/>
      <w:r w:rsidR="00BE1678" w:rsidRPr="002259F3">
        <w:rPr>
          <w:i/>
          <w:iCs/>
        </w:rPr>
        <w:t>dataset</w:t>
      </w:r>
      <w:proofErr w:type="spellEnd"/>
      <w:r w:rsidR="00BE1678">
        <w:t xml:space="preserve"> de entrenamiento se ha</w:t>
      </w:r>
      <w:r w:rsidR="00F06FE3">
        <w:t>bía</w:t>
      </w:r>
      <w:r w:rsidR="00BE1678">
        <w:t xml:space="preserve"> situado en 100</w:t>
      </w:r>
      <w:r w:rsidR="003674DC">
        <w:t>.</w:t>
      </w:r>
      <w:r w:rsidR="00224FA5">
        <w:t xml:space="preserve"> </w:t>
      </w:r>
      <w:r w:rsidR="003674DC">
        <w:t>U</w:t>
      </w:r>
      <w:r w:rsidR="00224FA5">
        <w:t xml:space="preserve">tilizando el parámetro de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224FA5">
        <w:t xml:space="preserve"> del paquete de </w:t>
      </w:r>
      <w:proofErr w:type="spellStart"/>
      <w:r w:rsidR="00224FA5" w:rsidRPr="00224FA5">
        <w:rPr>
          <w:i/>
          <w:iCs/>
        </w:rPr>
        <w:t>keras</w:t>
      </w:r>
      <w:proofErr w:type="spellEnd"/>
      <w:r w:rsidR="00224FA5">
        <w:t xml:space="preserve"> se ha utilizado una paciencia de 10 </w:t>
      </w:r>
      <w:proofErr w:type="spellStart"/>
      <w:r w:rsidR="00224FA5" w:rsidRPr="00224FA5">
        <w:rPr>
          <w:i/>
          <w:iCs/>
        </w:rPr>
        <w:t>epochs</w:t>
      </w:r>
      <w:proofErr w:type="spellEnd"/>
      <w:r w:rsidR="00224FA5">
        <w:t xml:space="preserve"> para </w:t>
      </w:r>
      <w:r w:rsidR="003674DC">
        <w:t>monitorizar</w:t>
      </w:r>
      <w:r w:rsidR="00224FA5">
        <w:t xml:space="preserve"> si el modelo dejaba de </w:t>
      </w:r>
      <w:r w:rsidR="003674DC">
        <w:t xml:space="preserve">minimizar el gradiente </w:t>
      </w:r>
      <w:proofErr w:type="spellStart"/>
      <w:r w:rsidR="003674DC">
        <w:t>desciendiente</w:t>
      </w:r>
      <w:proofErr w:type="spellEnd"/>
      <w:r w:rsidR="003674DC">
        <w:t xml:space="preserve"> en las</w:t>
      </w:r>
      <w:r w:rsidR="00224FA5">
        <w:t xml:space="preserve"> siguientes </w:t>
      </w:r>
      <w:r w:rsidR="00CD7AE9">
        <w:t>10</w:t>
      </w:r>
      <w:r w:rsidR="00224FA5">
        <w:t xml:space="preserve"> iteraciones </w:t>
      </w:r>
      <w:r w:rsidR="003674DC">
        <w:t xml:space="preserve">ya que al usar </w:t>
      </w:r>
      <w:proofErr w:type="spellStart"/>
      <w:r w:rsidR="003674DC">
        <w:t>batches</w:t>
      </w:r>
      <w:proofErr w:type="spellEnd"/>
      <w:r w:rsidR="003674DC">
        <w:t xml:space="preserve"> de un tamaño de 32 unidades el modelo </w:t>
      </w:r>
      <w:r w:rsidR="00CD7AE9">
        <w:t xml:space="preserve">aprende con mucha rapidez y puede ocasionar </w:t>
      </w:r>
      <w:proofErr w:type="spellStart"/>
      <w:r w:rsidR="00CD7AE9">
        <w:t>overfitting</w:t>
      </w:r>
      <w:proofErr w:type="spellEnd"/>
      <w:r w:rsidR="00CD7AE9">
        <w:t>.</w:t>
      </w:r>
    </w:p>
    <w:p w14:paraId="2B5694F7" w14:textId="77777777" w:rsidR="009E1CE1" w:rsidRDefault="009E1CE1" w:rsidP="00F06FE3">
      <w:pPr>
        <w:pStyle w:val="JENUINormal"/>
      </w:pPr>
    </w:p>
    <w:p w14:paraId="339D8194" w14:textId="77777777" w:rsidR="0070075B" w:rsidRDefault="00CD7AE9" w:rsidP="00F06FE3">
      <w:pPr>
        <w:pStyle w:val="JENUINormal"/>
      </w:pPr>
      <w:r>
        <w:t>En este modelo</w:t>
      </w:r>
      <w:r w:rsidR="00224FA5">
        <w:t xml:space="preserve">, </w:t>
      </w:r>
      <w:r>
        <w:t xml:space="preserve">el </w:t>
      </w:r>
      <w:proofErr w:type="spellStart"/>
      <w:r w:rsidRPr="00CD7AE9">
        <w:rPr>
          <w:i/>
          <w:iCs/>
        </w:rPr>
        <w:t>Early</w:t>
      </w:r>
      <w:proofErr w:type="spellEnd"/>
      <w:r w:rsidRPr="00CD7AE9">
        <w:rPr>
          <w:i/>
          <w:iCs/>
        </w:rPr>
        <w:t xml:space="preserve"> </w:t>
      </w:r>
      <w:proofErr w:type="spellStart"/>
      <w:r w:rsidRPr="00CD7AE9">
        <w:rPr>
          <w:i/>
          <w:iCs/>
        </w:rPr>
        <w:t>Stopping</w:t>
      </w:r>
      <w:proofErr w:type="spellEnd"/>
      <w:r>
        <w:t xml:space="preserve"> se activa a los 46 </w:t>
      </w:r>
      <w:proofErr w:type="spellStart"/>
      <w:r w:rsidRPr="009E1CE1">
        <w:rPr>
          <w:i/>
          <w:iCs/>
        </w:rPr>
        <w:t>epochs</w:t>
      </w:r>
      <w:proofErr w:type="spellEnd"/>
      <w:r>
        <w:t xml:space="preserve">, es decir, desde </w:t>
      </w:r>
      <w:r w:rsidR="009E1CE1">
        <w:t xml:space="preserve">el </w:t>
      </w:r>
      <w:proofErr w:type="spellStart"/>
      <w:r w:rsidR="009E1CE1" w:rsidRPr="009E1CE1">
        <w:rPr>
          <w:i/>
          <w:iCs/>
        </w:rPr>
        <w:t>epoch</w:t>
      </w:r>
      <w:proofErr w:type="spellEnd"/>
      <w:r>
        <w:t xml:space="preserve"> 36 no hay una disminución de la pérdida del gradiente descendiente del modelo y por tanto selecci</w:t>
      </w:r>
      <w:r w:rsidR="009E1CE1">
        <w:t>ona</w:t>
      </w:r>
      <w:r>
        <w:t xml:space="preserve"> los pesos del </w:t>
      </w:r>
      <w:proofErr w:type="spellStart"/>
      <w:r w:rsidRPr="009E1CE1">
        <w:rPr>
          <w:i/>
          <w:iCs/>
        </w:rPr>
        <w:t>epoch</w:t>
      </w:r>
      <w:proofErr w:type="spellEnd"/>
      <w:r>
        <w:t xml:space="preserve"> 36.</w:t>
      </w:r>
    </w:p>
    <w:p w14:paraId="3C80C6EF" w14:textId="77777777" w:rsidR="00CD7AE9" w:rsidRDefault="00CD7AE9" w:rsidP="00F06FE3">
      <w:pPr>
        <w:pStyle w:val="JENUINormal"/>
      </w:pPr>
    </w:p>
    <w:p w14:paraId="335C9332" w14:textId="78615B30" w:rsidR="0070075B" w:rsidRPr="0070075B" w:rsidRDefault="008A42CA" w:rsidP="00435247">
      <w:pPr>
        <w:pStyle w:val="JENUINormal"/>
        <w:ind w:firstLine="0"/>
        <w:rPr>
          <w:color w:val="FF0000"/>
        </w:rPr>
      </w:pPr>
      <w:r>
        <w:rPr>
          <w:color w:val="FF0000"/>
        </w:rPr>
        <w:pict w14:anchorId="71D98906">
          <v:shape id="_x0000_i1031" type="#_x0000_t75" style="width:208.8pt;height:146.4pt" o:bordertopcolor="this" o:borderbottomcolor="this">
            <v:imagedata r:id="rId15" o:title="FinalModelLoss"/>
            <w10:bordertop type="single" width="4"/>
            <w10:borderbottom type="single" width="4"/>
          </v:shape>
        </w:pict>
      </w:r>
    </w:p>
    <w:p w14:paraId="0187ACE0" w14:textId="141D2527" w:rsidR="00B57BD8" w:rsidRDefault="00CD7AE9" w:rsidP="00435247">
      <w:pPr>
        <w:pStyle w:val="JENUINormal"/>
        <w:ind w:firstLine="0"/>
      </w:pPr>
      <w:r>
        <w:t xml:space="preserve">Figura </w:t>
      </w:r>
      <w:r w:rsidR="003967C3">
        <w:t>6</w:t>
      </w:r>
      <w:r>
        <w:t>: Ritmo de aprendizaje de la RNR</w:t>
      </w:r>
    </w:p>
    <w:p w14:paraId="4CFFBA55" w14:textId="77777777" w:rsidR="00CD7AE9" w:rsidRDefault="00CD7AE9" w:rsidP="00F06FE3">
      <w:pPr>
        <w:pStyle w:val="JENUINormal"/>
      </w:pPr>
    </w:p>
    <w:p w14:paraId="099C2820" w14:textId="77777777" w:rsidR="00E9407B" w:rsidRDefault="00B57BD8" w:rsidP="00E9407B">
      <w:pPr>
        <w:pStyle w:val="JENUINormal"/>
      </w:pPr>
      <w:r>
        <w:t xml:space="preserve">Una vez realizado el entrenamiento del modelo se </w:t>
      </w:r>
      <w:r w:rsidR="009E1CE1">
        <w:t xml:space="preserve">predicen los siguientes 3 meses con la muestra </w:t>
      </w:r>
      <w:proofErr w:type="gramStart"/>
      <w:r w:rsidR="009E1CE1">
        <w:t>de test</w:t>
      </w:r>
      <w:proofErr w:type="gramEnd"/>
      <w:r w:rsidR="00E9407B">
        <w:t xml:space="preserve"> y se obtiene el siguiente gráfico.</w:t>
      </w:r>
    </w:p>
    <w:p w14:paraId="46BBF904" w14:textId="77777777" w:rsidR="00E9407B" w:rsidRDefault="00E9407B" w:rsidP="00E9407B">
      <w:pPr>
        <w:pStyle w:val="JENUINormal"/>
        <w:ind w:firstLine="0"/>
      </w:pPr>
    </w:p>
    <w:p w14:paraId="344CDA6E" w14:textId="12AD7C67" w:rsidR="00E9407B" w:rsidRDefault="008A42CA" w:rsidP="00E9407B">
      <w:pPr>
        <w:pStyle w:val="JENUINormal"/>
        <w:ind w:firstLine="0"/>
      </w:pPr>
      <w:r>
        <w:pict w14:anchorId="416A932E">
          <v:shape id="_x0000_i1032" type="#_x0000_t75" style="width:209.4pt;height:145.2pt" o:bordertopcolor="this" o:borderbottomcolor="this">
            <v:imagedata r:id="rId16" o:title="FinalModelPred"/>
            <w10:bordertop type="single" width="4"/>
            <w10:borderbottom type="single" width="4"/>
          </v:shape>
        </w:pict>
      </w:r>
    </w:p>
    <w:p w14:paraId="03648ED9" w14:textId="1E96F682" w:rsidR="009E0992" w:rsidRDefault="009E0992" w:rsidP="00E9407B">
      <w:pPr>
        <w:pStyle w:val="JENUINormal"/>
        <w:ind w:firstLine="0"/>
      </w:pPr>
      <w:r>
        <w:t xml:space="preserve">Figura </w:t>
      </w:r>
      <w:r w:rsidR="003967C3">
        <w:t>7</w:t>
      </w:r>
      <w:r>
        <w:t xml:space="preserve">: Predicción sobre la muestra </w:t>
      </w:r>
      <w:proofErr w:type="gramStart"/>
      <w:r>
        <w:t>de test</w:t>
      </w:r>
      <w:proofErr w:type="gramEnd"/>
    </w:p>
    <w:p w14:paraId="43C8C8FD" w14:textId="77777777" w:rsidR="0070075B" w:rsidRDefault="0070075B" w:rsidP="00B57BD8">
      <w:pPr>
        <w:pStyle w:val="JENUINormal"/>
      </w:pPr>
    </w:p>
    <w:p w14:paraId="08D3678F" w14:textId="77777777" w:rsidR="00B57BD8" w:rsidRDefault="00B57BD8" w:rsidP="00B57BD8">
      <w:pPr>
        <w:pStyle w:val="JENUINormal"/>
      </w:pPr>
      <w:r>
        <w:t xml:space="preserve">Para poder comparar esta predicción con otros modelos se estima </w:t>
      </w:r>
      <w:r w:rsidR="009E1CE1">
        <w:t>la raíz del</w:t>
      </w:r>
      <w:r>
        <w:t xml:space="preserve"> error cuadrático </w:t>
      </w:r>
      <w:r w:rsidR="00E9407B">
        <w:t>medio,</w:t>
      </w:r>
      <w:r>
        <w:t xml:space="preserve"> </w:t>
      </w:r>
      <w:r w:rsidR="009E1CE1">
        <w:t>así como también el error medio absoluto.</w:t>
      </w:r>
    </w:p>
    <w:p w14:paraId="31387DAA" w14:textId="77777777" w:rsidR="0070075B" w:rsidRDefault="0070075B" w:rsidP="00B57BD8">
      <w:pPr>
        <w:pStyle w:val="JENUINormal"/>
      </w:pPr>
    </w:p>
    <w:p w14:paraId="5F39BCBF" w14:textId="77777777" w:rsidR="0070075B" w:rsidRDefault="0070075B" w:rsidP="00B57BD8">
      <w:pPr>
        <w:pStyle w:val="JENUINormal"/>
      </w:pPr>
      <w:r>
        <w:t>Finalmente se</w:t>
      </w:r>
      <w:r w:rsidR="009E0992">
        <w:t xml:space="preserve"> utiliza este modelo para predecir el precio con una muestra de validación utilizando un período futuro, en concreto, comienza a predecir junio de 2021 pudiendo así coger los 90 días anteriores para hacer una predicción.</w:t>
      </w:r>
    </w:p>
    <w:p w14:paraId="450ACAFF" w14:textId="77777777" w:rsidR="009E0992" w:rsidRDefault="009E0992" w:rsidP="009E0992">
      <w:pPr>
        <w:pStyle w:val="JENUINormal"/>
        <w:ind w:firstLine="0"/>
      </w:pPr>
    </w:p>
    <w:p w14:paraId="4A1A69C9" w14:textId="7896C3B8" w:rsidR="0060590A" w:rsidRDefault="008A42CA" w:rsidP="009E0992">
      <w:pPr>
        <w:pStyle w:val="JENUINormal"/>
        <w:ind w:firstLine="0"/>
      </w:pPr>
      <w:r>
        <w:pict w14:anchorId="309D2A0C">
          <v:shape id="_x0000_i1033" type="#_x0000_t75" style="width:205.2pt;height:142.2pt" o:bordertopcolor="this" o:borderbottomcolor="this">
            <v:imagedata r:id="rId17" o:title="ValGraph"/>
            <w10:bordertop type="single" width="4"/>
            <w10:borderbottom type="single" width="4"/>
          </v:shape>
        </w:pict>
      </w:r>
      <w:r w:rsidR="009E0992">
        <w:t xml:space="preserve">Figura </w:t>
      </w:r>
      <w:r w:rsidR="003967C3">
        <w:t>8</w:t>
      </w:r>
      <w:r w:rsidR="009E0992">
        <w:t>: Predicción sobre la muestra de validación</w:t>
      </w:r>
    </w:p>
    <w:p w14:paraId="725912FE" w14:textId="77777777" w:rsidR="009E0992" w:rsidRDefault="009E0992" w:rsidP="009E0992">
      <w:pPr>
        <w:pStyle w:val="JENUINormal"/>
        <w:ind w:firstLine="0"/>
      </w:pPr>
    </w:p>
    <w:p w14:paraId="75F95D7A" w14:textId="59D9048A" w:rsidR="00162D68" w:rsidRDefault="009E0992" w:rsidP="009E0992">
      <w:pPr>
        <w:pStyle w:val="JENUINormal"/>
        <w:ind w:firstLine="0"/>
      </w:pPr>
      <w:r>
        <w:t>En este caso también se obtiene la raíz del error cuadrático medio y el error medio absoluto para así poder comparar los modelos</w:t>
      </w:r>
      <w:r w:rsidR="00BA08E6">
        <w:t xml:space="preserve"> con los resultados de la muestra </w:t>
      </w:r>
      <w:proofErr w:type="gramStart"/>
      <w:r w:rsidR="00BA08E6">
        <w:t>de test</w:t>
      </w:r>
      <w:proofErr w:type="gramEnd"/>
      <w:r w:rsidR="00BA08E6">
        <w:t xml:space="preserve"> y determinar si ha habido sobreajuste.</w:t>
      </w:r>
    </w:p>
    <w:p w14:paraId="37C0B214" w14:textId="4040FA4F" w:rsidR="00162D68" w:rsidRDefault="00162D68" w:rsidP="00162D68">
      <w:pPr>
        <w:pStyle w:val="JENUITtulo2"/>
        <w:tabs>
          <w:tab w:val="clear" w:pos="1191"/>
          <w:tab w:val="num" w:pos="578"/>
        </w:tabs>
        <w:ind w:left="510" w:hanging="510"/>
      </w:pPr>
      <w:r>
        <w:t>Resultados</w:t>
      </w:r>
    </w:p>
    <w:p w14:paraId="64FB4657" w14:textId="004395D6" w:rsidR="008A42CA" w:rsidRPr="008A42CA" w:rsidRDefault="008A42CA" w:rsidP="009E0992">
      <w:pPr>
        <w:pStyle w:val="JENUINormal"/>
        <w:ind w:firstLine="0"/>
        <w:rPr>
          <w:i/>
          <w:iCs/>
        </w:rPr>
      </w:pPr>
    </w:p>
    <w:tbl>
      <w:tblPr>
        <w:tblW w:w="0" w:type="auto"/>
        <w:tblInd w:w="108" w:type="dxa"/>
        <w:tblLook w:val="04A0" w:firstRow="1" w:lastRow="0" w:firstColumn="1" w:lastColumn="0" w:noHBand="0" w:noVBand="1"/>
      </w:tblPr>
      <w:tblGrid>
        <w:gridCol w:w="1769"/>
        <w:gridCol w:w="817"/>
        <w:gridCol w:w="540"/>
        <w:gridCol w:w="516"/>
        <w:gridCol w:w="516"/>
      </w:tblGrid>
      <w:tr w:rsidR="006127A7" w:rsidRPr="006127A7" w14:paraId="5A566231" w14:textId="77777777" w:rsidTr="006127A7">
        <w:trPr>
          <w:trHeight w:val="127"/>
        </w:trPr>
        <w:tc>
          <w:tcPr>
            <w:tcW w:w="1769" w:type="dxa"/>
            <w:tcBorders>
              <w:top w:val="double" w:sz="4" w:space="0" w:color="auto"/>
              <w:bottom w:val="single" w:sz="4" w:space="0" w:color="auto"/>
            </w:tcBorders>
            <w:shd w:val="clear" w:color="auto" w:fill="auto"/>
            <w:vAlign w:val="bottom"/>
          </w:tcPr>
          <w:p w14:paraId="7954B6D1" w14:textId="7ED35282" w:rsidR="003454C7" w:rsidRPr="00BD10F6" w:rsidRDefault="003454C7" w:rsidP="006127A7">
            <w:pPr>
              <w:pStyle w:val="JENUINormal"/>
              <w:ind w:firstLine="0"/>
              <w:jc w:val="left"/>
            </w:pPr>
            <w:r w:rsidRPr="00BD10F6">
              <w:t>Periodo</w:t>
            </w:r>
            <w:r w:rsidR="00BD10F6" w:rsidRPr="00BD10F6">
              <w:t xml:space="preserve"> </w:t>
            </w:r>
            <w:r w:rsidRPr="00BD10F6">
              <w:t>(días)</w:t>
            </w:r>
          </w:p>
        </w:tc>
        <w:tc>
          <w:tcPr>
            <w:tcW w:w="817" w:type="dxa"/>
            <w:tcBorders>
              <w:top w:val="double" w:sz="4" w:space="0" w:color="auto"/>
              <w:bottom w:val="single" w:sz="4" w:space="0" w:color="auto"/>
            </w:tcBorders>
            <w:shd w:val="clear" w:color="auto" w:fill="auto"/>
            <w:vAlign w:val="bottom"/>
          </w:tcPr>
          <w:p w14:paraId="41F67A65" w14:textId="39DD4256" w:rsidR="003454C7" w:rsidRPr="006127A7" w:rsidRDefault="003454C7" w:rsidP="006127A7">
            <w:pPr>
              <w:pStyle w:val="JENUINormal"/>
              <w:ind w:firstLine="0"/>
              <w:jc w:val="center"/>
              <w:rPr>
                <w:i/>
                <w:iCs/>
              </w:rPr>
            </w:pPr>
            <w:r w:rsidRPr="006127A7">
              <w:rPr>
                <w:i/>
                <w:iCs/>
              </w:rPr>
              <w:t>30</w:t>
            </w:r>
          </w:p>
        </w:tc>
        <w:tc>
          <w:tcPr>
            <w:tcW w:w="540" w:type="dxa"/>
            <w:tcBorders>
              <w:top w:val="double" w:sz="4" w:space="0" w:color="auto"/>
              <w:bottom w:val="single" w:sz="4" w:space="0" w:color="auto"/>
            </w:tcBorders>
            <w:shd w:val="clear" w:color="auto" w:fill="auto"/>
            <w:vAlign w:val="bottom"/>
          </w:tcPr>
          <w:p w14:paraId="27C241F2" w14:textId="5C0FC648" w:rsidR="003454C7" w:rsidRPr="006127A7" w:rsidRDefault="003454C7" w:rsidP="006127A7">
            <w:pPr>
              <w:pStyle w:val="JENUINormal"/>
              <w:ind w:firstLine="0"/>
              <w:jc w:val="center"/>
              <w:rPr>
                <w:i/>
                <w:iCs/>
              </w:rPr>
            </w:pPr>
            <w:r w:rsidRPr="006127A7">
              <w:rPr>
                <w:i/>
                <w:iCs/>
              </w:rPr>
              <w:t>60</w:t>
            </w:r>
          </w:p>
        </w:tc>
        <w:tc>
          <w:tcPr>
            <w:tcW w:w="516" w:type="dxa"/>
            <w:tcBorders>
              <w:top w:val="double" w:sz="4" w:space="0" w:color="auto"/>
              <w:bottom w:val="single" w:sz="4" w:space="0" w:color="auto"/>
            </w:tcBorders>
            <w:shd w:val="clear" w:color="auto" w:fill="auto"/>
            <w:vAlign w:val="bottom"/>
          </w:tcPr>
          <w:p w14:paraId="62689ECE" w14:textId="784A511D" w:rsidR="003454C7" w:rsidRPr="006127A7" w:rsidRDefault="003454C7" w:rsidP="006127A7">
            <w:pPr>
              <w:pStyle w:val="JENUINormal"/>
              <w:ind w:firstLine="0"/>
              <w:jc w:val="center"/>
              <w:rPr>
                <w:i/>
                <w:iCs/>
              </w:rPr>
            </w:pPr>
            <w:r w:rsidRPr="006127A7">
              <w:rPr>
                <w:i/>
                <w:iCs/>
              </w:rPr>
              <w:t>90</w:t>
            </w:r>
          </w:p>
        </w:tc>
        <w:tc>
          <w:tcPr>
            <w:tcW w:w="516" w:type="dxa"/>
            <w:tcBorders>
              <w:top w:val="double" w:sz="4" w:space="0" w:color="auto"/>
              <w:bottom w:val="single" w:sz="4" w:space="0" w:color="auto"/>
            </w:tcBorders>
            <w:shd w:val="clear" w:color="auto" w:fill="auto"/>
            <w:vAlign w:val="bottom"/>
          </w:tcPr>
          <w:p w14:paraId="62A12006" w14:textId="5982FE2F" w:rsidR="003454C7" w:rsidRPr="006127A7" w:rsidRDefault="003454C7" w:rsidP="006127A7">
            <w:pPr>
              <w:pStyle w:val="JENUINormal"/>
              <w:ind w:firstLine="0"/>
              <w:jc w:val="center"/>
              <w:rPr>
                <w:i/>
                <w:iCs/>
              </w:rPr>
            </w:pPr>
            <w:r w:rsidRPr="006127A7">
              <w:rPr>
                <w:i/>
                <w:iCs/>
              </w:rPr>
              <w:t>120</w:t>
            </w:r>
          </w:p>
        </w:tc>
      </w:tr>
      <w:tr w:rsidR="006127A7" w:rsidRPr="006127A7" w14:paraId="7C393D36" w14:textId="77777777" w:rsidTr="006127A7">
        <w:trPr>
          <w:trHeight w:val="227"/>
        </w:trPr>
        <w:tc>
          <w:tcPr>
            <w:tcW w:w="1769" w:type="dxa"/>
            <w:tcBorders>
              <w:top w:val="single" w:sz="4" w:space="0" w:color="auto"/>
            </w:tcBorders>
            <w:shd w:val="clear" w:color="auto" w:fill="auto"/>
            <w:vAlign w:val="bottom"/>
          </w:tcPr>
          <w:p w14:paraId="3F01CDBD" w14:textId="6507F87E" w:rsidR="003454C7" w:rsidRPr="00BD10F6" w:rsidRDefault="003454C7" w:rsidP="006127A7">
            <w:pPr>
              <w:pStyle w:val="JENUINormal"/>
              <w:ind w:firstLine="0"/>
              <w:jc w:val="left"/>
            </w:pPr>
            <w:r w:rsidRPr="00BD10F6">
              <w:t>RMSE</w:t>
            </w:r>
          </w:p>
        </w:tc>
        <w:tc>
          <w:tcPr>
            <w:tcW w:w="817" w:type="dxa"/>
            <w:tcBorders>
              <w:top w:val="single" w:sz="4" w:space="0" w:color="auto"/>
            </w:tcBorders>
            <w:shd w:val="clear" w:color="auto" w:fill="auto"/>
            <w:vAlign w:val="bottom"/>
          </w:tcPr>
          <w:p w14:paraId="433EA0A1" w14:textId="49D98A19" w:rsidR="003454C7" w:rsidRPr="00A14AEF" w:rsidRDefault="003454C7" w:rsidP="006127A7">
            <w:pPr>
              <w:pStyle w:val="JENUINormal"/>
              <w:ind w:firstLine="0"/>
              <w:jc w:val="center"/>
            </w:pPr>
            <w:r>
              <w:t>497</w:t>
            </w:r>
          </w:p>
        </w:tc>
        <w:tc>
          <w:tcPr>
            <w:tcW w:w="540" w:type="dxa"/>
            <w:tcBorders>
              <w:top w:val="single" w:sz="4" w:space="0" w:color="auto"/>
            </w:tcBorders>
            <w:shd w:val="clear" w:color="auto" w:fill="auto"/>
            <w:vAlign w:val="bottom"/>
          </w:tcPr>
          <w:p w14:paraId="54A51994" w14:textId="6B171DE5" w:rsidR="003454C7" w:rsidRPr="00A14AEF" w:rsidRDefault="003454C7" w:rsidP="006127A7">
            <w:pPr>
              <w:pStyle w:val="JENUINormal"/>
              <w:ind w:firstLine="0"/>
              <w:jc w:val="center"/>
            </w:pPr>
            <w:r>
              <w:t>163</w:t>
            </w:r>
          </w:p>
        </w:tc>
        <w:tc>
          <w:tcPr>
            <w:tcW w:w="516" w:type="dxa"/>
            <w:tcBorders>
              <w:top w:val="single" w:sz="4" w:space="0" w:color="auto"/>
            </w:tcBorders>
            <w:shd w:val="clear" w:color="auto" w:fill="auto"/>
            <w:vAlign w:val="bottom"/>
          </w:tcPr>
          <w:p w14:paraId="5CD31B7B" w14:textId="48627034" w:rsidR="003454C7" w:rsidRPr="00A14AEF" w:rsidRDefault="003454C7" w:rsidP="006127A7">
            <w:pPr>
              <w:pStyle w:val="JENUINormal"/>
              <w:ind w:firstLine="0"/>
              <w:jc w:val="center"/>
            </w:pPr>
            <w:r>
              <w:t>552</w:t>
            </w:r>
          </w:p>
        </w:tc>
        <w:tc>
          <w:tcPr>
            <w:tcW w:w="516" w:type="dxa"/>
            <w:tcBorders>
              <w:top w:val="single" w:sz="4" w:space="0" w:color="auto"/>
            </w:tcBorders>
            <w:shd w:val="clear" w:color="auto" w:fill="auto"/>
            <w:vAlign w:val="bottom"/>
          </w:tcPr>
          <w:p w14:paraId="29D219EC" w14:textId="5D13F2F7" w:rsidR="003454C7" w:rsidRPr="00A14AEF" w:rsidRDefault="003454C7" w:rsidP="006127A7">
            <w:pPr>
              <w:pStyle w:val="JENUINormal"/>
              <w:ind w:firstLine="0"/>
              <w:jc w:val="center"/>
            </w:pPr>
            <w:r>
              <w:t>201</w:t>
            </w:r>
          </w:p>
        </w:tc>
      </w:tr>
      <w:tr w:rsidR="006127A7" w:rsidRPr="006127A7" w14:paraId="3F04EA4F" w14:textId="77777777" w:rsidTr="006127A7">
        <w:trPr>
          <w:trHeight w:val="227"/>
        </w:trPr>
        <w:tc>
          <w:tcPr>
            <w:tcW w:w="1769" w:type="dxa"/>
            <w:tcBorders>
              <w:bottom w:val="double" w:sz="4" w:space="0" w:color="auto"/>
            </w:tcBorders>
            <w:shd w:val="clear" w:color="auto" w:fill="auto"/>
            <w:vAlign w:val="bottom"/>
          </w:tcPr>
          <w:p w14:paraId="3AEE2F96" w14:textId="44E92ECE" w:rsidR="003454C7" w:rsidRPr="00BD10F6" w:rsidRDefault="003454C7" w:rsidP="006127A7">
            <w:pPr>
              <w:pStyle w:val="JENUINormal"/>
              <w:ind w:firstLine="0"/>
              <w:jc w:val="left"/>
            </w:pPr>
            <w:r w:rsidRPr="00BD10F6">
              <w:t>MAE</w:t>
            </w:r>
          </w:p>
        </w:tc>
        <w:tc>
          <w:tcPr>
            <w:tcW w:w="817" w:type="dxa"/>
            <w:tcBorders>
              <w:bottom w:val="double" w:sz="4" w:space="0" w:color="auto"/>
            </w:tcBorders>
            <w:shd w:val="clear" w:color="auto" w:fill="auto"/>
            <w:vAlign w:val="bottom"/>
          </w:tcPr>
          <w:p w14:paraId="5EA467C7" w14:textId="72125171" w:rsidR="003454C7" w:rsidRPr="00A14AEF" w:rsidRDefault="003454C7" w:rsidP="006127A7">
            <w:pPr>
              <w:pStyle w:val="JENUINormal"/>
              <w:ind w:firstLine="0"/>
              <w:jc w:val="center"/>
            </w:pPr>
            <w:r>
              <w:t>469</w:t>
            </w:r>
          </w:p>
        </w:tc>
        <w:tc>
          <w:tcPr>
            <w:tcW w:w="540" w:type="dxa"/>
            <w:tcBorders>
              <w:bottom w:val="double" w:sz="4" w:space="0" w:color="auto"/>
            </w:tcBorders>
            <w:shd w:val="clear" w:color="auto" w:fill="auto"/>
            <w:vAlign w:val="bottom"/>
          </w:tcPr>
          <w:p w14:paraId="642E38C6" w14:textId="5DE979C7" w:rsidR="003454C7" w:rsidRPr="00A14AEF" w:rsidRDefault="003454C7" w:rsidP="006127A7">
            <w:pPr>
              <w:pStyle w:val="JENUINormal"/>
              <w:ind w:firstLine="0"/>
              <w:jc w:val="center"/>
            </w:pPr>
            <w:r>
              <w:t>132</w:t>
            </w:r>
          </w:p>
        </w:tc>
        <w:tc>
          <w:tcPr>
            <w:tcW w:w="516" w:type="dxa"/>
            <w:tcBorders>
              <w:bottom w:val="double" w:sz="4" w:space="0" w:color="auto"/>
            </w:tcBorders>
            <w:shd w:val="clear" w:color="auto" w:fill="auto"/>
            <w:vAlign w:val="bottom"/>
          </w:tcPr>
          <w:p w14:paraId="5C44EAF4" w14:textId="2807775B" w:rsidR="003454C7" w:rsidRPr="00A14AEF" w:rsidRDefault="003454C7" w:rsidP="006127A7">
            <w:pPr>
              <w:pStyle w:val="JENUINormal"/>
              <w:ind w:firstLine="0"/>
              <w:jc w:val="center"/>
            </w:pPr>
            <w:r>
              <w:t>506</w:t>
            </w:r>
          </w:p>
        </w:tc>
        <w:tc>
          <w:tcPr>
            <w:tcW w:w="516" w:type="dxa"/>
            <w:tcBorders>
              <w:bottom w:val="double" w:sz="4" w:space="0" w:color="auto"/>
            </w:tcBorders>
            <w:shd w:val="clear" w:color="auto" w:fill="auto"/>
            <w:vAlign w:val="bottom"/>
          </w:tcPr>
          <w:p w14:paraId="5AF6897A" w14:textId="60DC594E" w:rsidR="003454C7" w:rsidRPr="00A14AEF" w:rsidRDefault="003454C7" w:rsidP="006127A7">
            <w:pPr>
              <w:pStyle w:val="JENUINormal"/>
              <w:ind w:firstLine="0"/>
              <w:jc w:val="center"/>
            </w:pPr>
            <w:r>
              <w:t>159</w:t>
            </w:r>
          </w:p>
        </w:tc>
      </w:tr>
    </w:tbl>
    <w:p w14:paraId="4E0FFF8E" w14:textId="48C62E70" w:rsidR="00A14AEF" w:rsidRDefault="00F27904" w:rsidP="009E0992">
      <w:pPr>
        <w:pStyle w:val="JENUINormal"/>
        <w:ind w:firstLine="0"/>
      </w:pPr>
      <w:r w:rsidRPr="00F27904">
        <w:t xml:space="preserve">Tabla 1: Resultados en la muestra </w:t>
      </w:r>
      <w:proofErr w:type="gramStart"/>
      <w:r w:rsidRPr="00F27904">
        <w:t>de test</w:t>
      </w:r>
      <w:proofErr w:type="gramEnd"/>
    </w:p>
    <w:p w14:paraId="75F05C1F" w14:textId="77777777" w:rsidR="00F27904" w:rsidRDefault="00F27904" w:rsidP="009E0992">
      <w:pPr>
        <w:pStyle w:val="JENUINormal"/>
        <w:ind w:firstLine="0"/>
      </w:pPr>
    </w:p>
    <w:p w14:paraId="73A1C86A" w14:textId="77777777" w:rsidR="00F27904" w:rsidRPr="008A42CA" w:rsidRDefault="00F27904" w:rsidP="00F27904">
      <w:pPr>
        <w:pStyle w:val="JENUINormal"/>
        <w:ind w:firstLine="0"/>
        <w:rPr>
          <w:i/>
          <w:iCs/>
        </w:rPr>
      </w:pPr>
    </w:p>
    <w:tbl>
      <w:tblPr>
        <w:tblW w:w="0" w:type="auto"/>
        <w:tblInd w:w="108" w:type="dxa"/>
        <w:tblLook w:val="04A0" w:firstRow="1" w:lastRow="0" w:firstColumn="1" w:lastColumn="0" w:noHBand="0" w:noVBand="1"/>
      </w:tblPr>
      <w:tblGrid>
        <w:gridCol w:w="1458"/>
        <w:gridCol w:w="783"/>
        <w:gridCol w:w="716"/>
        <w:gridCol w:w="616"/>
        <w:gridCol w:w="716"/>
      </w:tblGrid>
      <w:tr w:rsidR="006127A7" w:rsidRPr="006127A7" w14:paraId="39D8C599" w14:textId="77777777" w:rsidTr="006127A7">
        <w:trPr>
          <w:trHeight w:val="127"/>
        </w:trPr>
        <w:tc>
          <w:tcPr>
            <w:tcW w:w="1769" w:type="dxa"/>
            <w:tcBorders>
              <w:top w:val="double" w:sz="4" w:space="0" w:color="auto"/>
              <w:bottom w:val="single" w:sz="4" w:space="0" w:color="auto"/>
            </w:tcBorders>
            <w:shd w:val="clear" w:color="auto" w:fill="auto"/>
            <w:vAlign w:val="bottom"/>
          </w:tcPr>
          <w:p w14:paraId="20926D31" w14:textId="77777777" w:rsidR="00F27904" w:rsidRPr="00BD10F6" w:rsidRDefault="00F27904" w:rsidP="006127A7">
            <w:pPr>
              <w:pStyle w:val="JENUINormal"/>
              <w:ind w:firstLine="0"/>
              <w:jc w:val="left"/>
            </w:pPr>
            <w:r w:rsidRPr="00BD10F6">
              <w:t>Periodo (días)</w:t>
            </w:r>
          </w:p>
        </w:tc>
        <w:tc>
          <w:tcPr>
            <w:tcW w:w="817" w:type="dxa"/>
            <w:tcBorders>
              <w:top w:val="double" w:sz="4" w:space="0" w:color="auto"/>
              <w:bottom w:val="single" w:sz="4" w:space="0" w:color="auto"/>
            </w:tcBorders>
            <w:shd w:val="clear" w:color="auto" w:fill="auto"/>
            <w:vAlign w:val="bottom"/>
          </w:tcPr>
          <w:p w14:paraId="2C73ACD2" w14:textId="77777777" w:rsidR="00F27904" w:rsidRPr="006127A7" w:rsidRDefault="00F27904" w:rsidP="006127A7">
            <w:pPr>
              <w:pStyle w:val="JENUINormal"/>
              <w:ind w:firstLine="0"/>
              <w:jc w:val="center"/>
              <w:rPr>
                <w:i/>
                <w:iCs/>
              </w:rPr>
            </w:pPr>
            <w:r w:rsidRPr="006127A7">
              <w:rPr>
                <w:i/>
                <w:iCs/>
              </w:rPr>
              <w:t>30</w:t>
            </w:r>
          </w:p>
        </w:tc>
        <w:tc>
          <w:tcPr>
            <w:tcW w:w="540" w:type="dxa"/>
            <w:tcBorders>
              <w:top w:val="double" w:sz="4" w:space="0" w:color="auto"/>
              <w:bottom w:val="single" w:sz="4" w:space="0" w:color="auto"/>
            </w:tcBorders>
            <w:shd w:val="clear" w:color="auto" w:fill="auto"/>
            <w:vAlign w:val="bottom"/>
          </w:tcPr>
          <w:p w14:paraId="6CB9BAB8" w14:textId="77777777" w:rsidR="00F27904" w:rsidRPr="006127A7" w:rsidRDefault="00F27904" w:rsidP="006127A7">
            <w:pPr>
              <w:pStyle w:val="JENUINormal"/>
              <w:ind w:firstLine="0"/>
              <w:jc w:val="center"/>
              <w:rPr>
                <w:i/>
                <w:iCs/>
              </w:rPr>
            </w:pPr>
            <w:r w:rsidRPr="006127A7">
              <w:rPr>
                <w:i/>
                <w:iCs/>
              </w:rPr>
              <w:t>60</w:t>
            </w:r>
          </w:p>
        </w:tc>
        <w:tc>
          <w:tcPr>
            <w:tcW w:w="516" w:type="dxa"/>
            <w:tcBorders>
              <w:top w:val="double" w:sz="4" w:space="0" w:color="auto"/>
              <w:bottom w:val="single" w:sz="4" w:space="0" w:color="auto"/>
            </w:tcBorders>
            <w:shd w:val="clear" w:color="auto" w:fill="auto"/>
            <w:vAlign w:val="bottom"/>
          </w:tcPr>
          <w:p w14:paraId="2C3D1B28" w14:textId="77777777" w:rsidR="00F27904" w:rsidRPr="006127A7" w:rsidRDefault="00F27904" w:rsidP="006127A7">
            <w:pPr>
              <w:pStyle w:val="JENUINormal"/>
              <w:ind w:firstLine="0"/>
              <w:jc w:val="center"/>
              <w:rPr>
                <w:i/>
                <w:iCs/>
              </w:rPr>
            </w:pPr>
            <w:r w:rsidRPr="006127A7">
              <w:rPr>
                <w:i/>
                <w:iCs/>
              </w:rPr>
              <w:t>90</w:t>
            </w:r>
          </w:p>
        </w:tc>
        <w:tc>
          <w:tcPr>
            <w:tcW w:w="516" w:type="dxa"/>
            <w:tcBorders>
              <w:top w:val="double" w:sz="4" w:space="0" w:color="auto"/>
              <w:bottom w:val="single" w:sz="4" w:space="0" w:color="auto"/>
            </w:tcBorders>
            <w:shd w:val="clear" w:color="auto" w:fill="auto"/>
            <w:vAlign w:val="bottom"/>
          </w:tcPr>
          <w:p w14:paraId="3F47A02D" w14:textId="77777777" w:rsidR="00F27904" w:rsidRPr="006127A7" w:rsidRDefault="00F27904" w:rsidP="006127A7">
            <w:pPr>
              <w:pStyle w:val="JENUINormal"/>
              <w:ind w:firstLine="0"/>
              <w:jc w:val="center"/>
              <w:rPr>
                <w:i/>
                <w:iCs/>
              </w:rPr>
            </w:pPr>
            <w:r w:rsidRPr="006127A7">
              <w:rPr>
                <w:i/>
                <w:iCs/>
              </w:rPr>
              <w:t>120</w:t>
            </w:r>
          </w:p>
        </w:tc>
      </w:tr>
      <w:tr w:rsidR="006127A7" w:rsidRPr="006127A7" w14:paraId="68166094" w14:textId="77777777" w:rsidTr="006127A7">
        <w:trPr>
          <w:trHeight w:val="227"/>
        </w:trPr>
        <w:tc>
          <w:tcPr>
            <w:tcW w:w="1769"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817"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540"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516" w:type="dxa"/>
            <w:tcBorders>
              <w:top w:val="single" w:sz="4" w:space="0" w:color="auto"/>
            </w:tcBorders>
            <w:shd w:val="clear" w:color="auto" w:fill="auto"/>
            <w:vAlign w:val="bottom"/>
          </w:tcPr>
          <w:p w14:paraId="4CD494EF" w14:textId="14D94D28" w:rsidR="00F27904" w:rsidRPr="00A14AEF" w:rsidRDefault="00F27904" w:rsidP="006127A7">
            <w:pPr>
              <w:pStyle w:val="JENUINormal"/>
              <w:ind w:firstLine="0"/>
              <w:jc w:val="center"/>
            </w:pPr>
            <w:r>
              <w:t>4487</w:t>
            </w:r>
          </w:p>
        </w:tc>
        <w:tc>
          <w:tcPr>
            <w:tcW w:w="516"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6127A7" w:rsidRPr="006127A7" w14:paraId="44B749D2" w14:textId="77777777" w:rsidTr="006127A7">
        <w:trPr>
          <w:trHeight w:val="227"/>
        </w:trPr>
        <w:tc>
          <w:tcPr>
            <w:tcW w:w="1769" w:type="dxa"/>
            <w:tcBorders>
              <w:bottom w:val="double" w:sz="4" w:space="0" w:color="auto"/>
            </w:tcBorders>
            <w:shd w:val="clear" w:color="auto" w:fill="auto"/>
            <w:vAlign w:val="bottom"/>
          </w:tcPr>
          <w:p w14:paraId="3D840294" w14:textId="77777777" w:rsidR="00F27904" w:rsidRPr="00BD10F6" w:rsidRDefault="00F27904" w:rsidP="006127A7">
            <w:pPr>
              <w:pStyle w:val="JENUINormal"/>
              <w:ind w:firstLine="0"/>
              <w:jc w:val="left"/>
            </w:pPr>
            <w:r w:rsidRPr="00BD10F6">
              <w:t>MAE</w:t>
            </w:r>
          </w:p>
        </w:tc>
        <w:tc>
          <w:tcPr>
            <w:tcW w:w="817" w:type="dxa"/>
            <w:tcBorders>
              <w:bottom w:val="double" w:sz="4"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540" w:type="dxa"/>
            <w:tcBorders>
              <w:bottom w:val="double" w:sz="4"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516" w:type="dxa"/>
            <w:tcBorders>
              <w:bottom w:val="double" w:sz="4" w:space="0" w:color="auto"/>
            </w:tcBorders>
            <w:shd w:val="clear" w:color="auto" w:fill="auto"/>
            <w:vAlign w:val="bottom"/>
          </w:tcPr>
          <w:p w14:paraId="62C3A29F" w14:textId="44E7DF31" w:rsidR="00F27904" w:rsidRPr="00A14AEF" w:rsidRDefault="00F27904" w:rsidP="006127A7">
            <w:pPr>
              <w:pStyle w:val="JENUINormal"/>
              <w:ind w:firstLine="0"/>
              <w:jc w:val="center"/>
            </w:pPr>
            <w:r>
              <w:t>4005</w:t>
            </w:r>
          </w:p>
        </w:tc>
        <w:tc>
          <w:tcPr>
            <w:tcW w:w="516" w:type="dxa"/>
            <w:tcBorders>
              <w:bottom w:val="double" w:sz="4"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bl>
    <w:p w14:paraId="2774C344" w14:textId="0E706C63" w:rsidR="00F27904" w:rsidRDefault="00F27904" w:rsidP="009E0992">
      <w:pPr>
        <w:pStyle w:val="JENUINormal"/>
        <w:ind w:firstLine="0"/>
      </w:pPr>
      <w:r w:rsidRPr="00F27904">
        <w:t xml:space="preserve">Tabla </w:t>
      </w:r>
      <w:r>
        <w:t>2</w:t>
      </w:r>
      <w:r w:rsidRPr="00F27904">
        <w:t xml:space="preserve">: Resultados en la muestra de </w:t>
      </w:r>
      <w:r>
        <w:t>validación</w:t>
      </w:r>
    </w:p>
    <w:p w14:paraId="09FACFC9" w14:textId="7601FFDF" w:rsidR="00906251" w:rsidRDefault="00906251" w:rsidP="009E0992">
      <w:pPr>
        <w:pStyle w:val="JENUINormal"/>
        <w:ind w:firstLine="0"/>
      </w:pPr>
    </w:p>
    <w:p w14:paraId="45C21482" w14:textId="3F78E260" w:rsidR="00906251" w:rsidRPr="00F27904" w:rsidRDefault="00906251" w:rsidP="009E0992">
      <w:pPr>
        <w:pStyle w:val="JENUINormal"/>
        <w:ind w:firstLine="0"/>
      </w:pPr>
      <w:r>
        <w:t>Como se puede ver en las tablas mostradas anteriormente el modelo que mejor ajuste tiene es el</w:t>
      </w:r>
      <w:r w:rsidR="007C51CD">
        <w:t xml:space="preserve"> del periodo de 90 días, el cual tiene la puntuación más alta en el periodo </w:t>
      </w:r>
      <w:proofErr w:type="gramStart"/>
      <w:r w:rsidR="007C51CD">
        <w:t>de test</w:t>
      </w:r>
      <w:proofErr w:type="gramEnd"/>
      <w:r w:rsidR="007C51CD">
        <w:t xml:space="preserve">, pero en cambio se ajusta mejor en la muestra de validación de hecho tiene una puntuación en ambos </w:t>
      </w:r>
      <w:r w:rsidR="007C51CD" w:rsidRPr="007C51CD">
        <w:rPr>
          <w:i/>
          <w:iCs/>
        </w:rPr>
        <w:t>scores</w:t>
      </w:r>
      <w:r w:rsidR="007C51CD">
        <w:t xml:space="preserve"> de menos de la mitad del segundo mejor modelo.</w:t>
      </w:r>
    </w:p>
    <w:p w14:paraId="4CC5A0B1" w14:textId="77777777" w:rsidR="000D7D75" w:rsidRPr="00E24E85" w:rsidRDefault="001E2A01">
      <w:pPr>
        <w:pStyle w:val="JENUITtulo1"/>
      </w:pPr>
      <w:r>
        <w:t>Conclusiones</w:t>
      </w:r>
    </w:p>
    <w:p w14:paraId="54B29472" w14:textId="77777777" w:rsidR="000D7D75" w:rsidRPr="00E13264" w:rsidRDefault="001E2A01" w:rsidP="001E2A01">
      <w:pPr>
        <w:pStyle w:val="JENUINormal"/>
        <w:rPr>
          <w:color w:val="FF0000"/>
        </w:rPr>
      </w:pPr>
      <w:r w:rsidRPr="00E13264">
        <w:rPr>
          <w:color w:val="FF0000"/>
        </w:rPr>
        <w:t>Falta rellenar esta sección.</w:t>
      </w:r>
    </w:p>
    <w:p w14:paraId="61F5B3B3" w14:textId="77777777" w:rsidR="002945D0" w:rsidRDefault="002945D0" w:rsidP="001E2A01">
      <w:pPr>
        <w:pStyle w:val="JENUINormal"/>
      </w:pPr>
    </w:p>
    <w:p w14:paraId="29FBD583" w14:textId="77777777" w:rsidR="002945D0" w:rsidRPr="00E24E85" w:rsidRDefault="002945D0" w:rsidP="001E2A01">
      <w:pPr>
        <w:pStyle w:val="JENUINormal"/>
      </w:pPr>
      <w:r>
        <w:t>-El problema del gradiente para series temporales largas se puede resolver añadiendo más capas a la red.</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009AB2A3" w14:textId="13476DB7" w:rsidR="002B6D50" w:rsidRDefault="002B6D50" w:rsidP="002B6D50">
      <w:pPr>
        <w:pStyle w:val="JENUINormal"/>
      </w:pPr>
      <w:r>
        <w:t>Para poder replicar los resultados descritos con anterioridad se tiene que configurar el entorno de desarrollo de una manera específica.</w:t>
      </w:r>
    </w:p>
    <w:p w14:paraId="3648C672" w14:textId="20F1C966" w:rsidR="002B6D50" w:rsidRDefault="002B6D50" w:rsidP="002B6D50">
      <w:pPr>
        <w:pStyle w:val="JENUINormal"/>
      </w:pPr>
    </w:p>
    <w:p w14:paraId="1B030C1A" w14:textId="77777777" w:rsidR="00DE3242" w:rsidRDefault="002B6D50" w:rsidP="002B6D50">
      <w:pPr>
        <w:pStyle w:val="JENUINormal"/>
      </w:pPr>
      <w:r>
        <w:t xml:space="preserve">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w:t>
      </w:r>
      <w:proofErr w:type="spellStart"/>
      <w:r>
        <w:t>Numpy</w:t>
      </w:r>
      <w:proofErr w:type="spellEnd"/>
      <w:r>
        <w:t xml:space="preserve"> 1.18.5</w:t>
      </w:r>
      <w:r w:rsidR="00DE3242">
        <w:t>.</w:t>
      </w:r>
    </w:p>
    <w:p w14:paraId="37EF857F" w14:textId="77777777" w:rsidR="00DE3242" w:rsidRDefault="002B6D50" w:rsidP="00DE3242">
      <w:pPr>
        <w:pStyle w:val="JENUINormal"/>
      </w:pPr>
      <w:r>
        <w:t xml:space="preserve"> </w:t>
      </w:r>
    </w:p>
    <w:p w14:paraId="6CBB1A27" w14:textId="46C5ECCE" w:rsidR="002B6D50" w:rsidRDefault="002B6D50" w:rsidP="00DE3242">
      <w:pPr>
        <w:pStyle w:val="JENUINormal"/>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w:t>
      </w:r>
      <w:proofErr w:type="spellStart"/>
      <w:r w:rsidR="00DE3242">
        <w:t>Numpy</w:t>
      </w:r>
      <w:proofErr w:type="spellEnd"/>
      <w:r w:rsidR="00DE3242">
        <w:t xml:space="preserve">, Pandas, </w:t>
      </w:r>
      <w:proofErr w:type="spellStart"/>
      <w:r w:rsidR="00DE3242">
        <w:t>Keras</w:t>
      </w:r>
      <w:proofErr w:type="spellEnd"/>
      <w:r w:rsidR="00DE3242">
        <w:t xml:space="preserve">, </w:t>
      </w:r>
      <w:proofErr w:type="spellStart"/>
      <w:r w:rsidR="00DE3242">
        <w:t>Tensorflow</w:t>
      </w:r>
      <w:proofErr w:type="spellEnd"/>
      <w:r w:rsidR="00DE3242">
        <w:t xml:space="preserve"> y las librerías que se instalan automáticamente al seleccionar las anteriores.</w:t>
      </w:r>
    </w:p>
    <w:p w14:paraId="03855BC3" w14:textId="77777777" w:rsidR="002B6D50" w:rsidRDefault="002B6D50">
      <w:pPr>
        <w:pStyle w:val="JENUINormal"/>
      </w:pPr>
    </w:p>
    <w:p w14:paraId="618660CC" w14:textId="1DF622FF" w:rsidR="008A3764" w:rsidRPr="008A3764" w:rsidRDefault="001F189E" w:rsidP="008A3764">
      <w:pPr>
        <w:pStyle w:val="Ttulo1"/>
        <w:tabs>
          <w:tab w:val="left" w:pos="1701"/>
        </w:tabs>
      </w:pPr>
      <w:r>
        <w:t>Modelos descartados</w:t>
      </w:r>
    </w:p>
    <w:p w14:paraId="7EA5E9BF" w14:textId="3E054005" w:rsidR="008A3764" w:rsidRPr="008A3764" w:rsidRDefault="008A3764" w:rsidP="008A3764">
      <w:pPr>
        <w:pStyle w:val="JENUITtulo2"/>
        <w:numPr>
          <w:ilvl w:val="0"/>
          <w:numId w:val="0"/>
        </w:numPr>
      </w:pPr>
      <w:r>
        <w:t>Modelo inicial</w:t>
      </w:r>
    </w:p>
    <w:p w14:paraId="448266D8" w14:textId="37C569CA" w:rsidR="008A3764" w:rsidRDefault="008A3764" w:rsidP="008A3764">
      <w:pPr>
        <w:pStyle w:val="JENUITtulo2"/>
        <w:numPr>
          <w:ilvl w:val="0"/>
          <w:numId w:val="0"/>
        </w:numPr>
      </w:pPr>
      <w:r>
        <w:t xml:space="preserve">Modelo </w:t>
      </w:r>
      <w:r>
        <w:t>con un índice bursátil</w:t>
      </w:r>
    </w:p>
    <w:p w14:paraId="6890751B" w14:textId="63FA0865" w:rsidR="008A3764" w:rsidRDefault="008A3764" w:rsidP="008A3764">
      <w:pPr>
        <w:pStyle w:val="JENUITtulo2"/>
        <w:numPr>
          <w:ilvl w:val="0"/>
          <w:numId w:val="0"/>
        </w:numPr>
      </w:pPr>
      <w:r>
        <w:t>Modelo</w:t>
      </w:r>
      <w:r>
        <w:t xml:space="preserve"> con un periodo de 30 días</w:t>
      </w:r>
    </w:p>
    <w:p w14:paraId="0A210308" w14:textId="2F7DF272" w:rsidR="008A3764" w:rsidRDefault="008A3764" w:rsidP="008A3764">
      <w:pPr>
        <w:pStyle w:val="JENUINormal"/>
        <w:ind w:firstLine="0"/>
      </w:pPr>
    </w:p>
    <w:p w14:paraId="35C774C9" w14:textId="2B5D5864" w:rsidR="008A3764" w:rsidRDefault="008A3764" w:rsidP="008A3764">
      <w:pPr>
        <w:pStyle w:val="JENUITtulo2"/>
        <w:numPr>
          <w:ilvl w:val="0"/>
          <w:numId w:val="0"/>
        </w:numPr>
      </w:pPr>
      <w:r>
        <w:lastRenderedPageBreak/>
        <w:t xml:space="preserve">Modelo con un periodo de </w:t>
      </w:r>
      <w:r>
        <w:t>6</w:t>
      </w:r>
      <w:r>
        <w:t>0 días</w:t>
      </w:r>
    </w:p>
    <w:p w14:paraId="348695AC" w14:textId="4AFCFEA4" w:rsidR="008A3764" w:rsidRPr="008A3764" w:rsidRDefault="008A3764" w:rsidP="008A3764">
      <w:pPr>
        <w:pStyle w:val="JENUITtulo2"/>
        <w:numPr>
          <w:ilvl w:val="0"/>
          <w:numId w:val="0"/>
        </w:numPr>
      </w:pPr>
      <w:r>
        <w:t xml:space="preserve">Modelo con un periodo de </w:t>
      </w:r>
      <w:r>
        <w:t>120</w:t>
      </w:r>
      <w:r>
        <w:t xml:space="preserve"> días</w:t>
      </w:r>
    </w:p>
    <w:p w14:paraId="3714D044" w14:textId="77777777" w:rsidR="008A3764" w:rsidRPr="008A3764" w:rsidRDefault="008A3764" w:rsidP="008A3764">
      <w:pPr>
        <w:pStyle w:val="JENUINormal"/>
      </w:pPr>
    </w:p>
    <w:p w14:paraId="0DCABD29" w14:textId="77777777" w:rsidR="008A3764" w:rsidRPr="008A3764" w:rsidRDefault="008A3764" w:rsidP="008A3764">
      <w:pPr>
        <w:pStyle w:val="JENUINormal"/>
        <w:ind w:firstLine="0"/>
      </w:pPr>
    </w:p>
    <w:p w14:paraId="2B782CD9" w14:textId="5F5624BD" w:rsidR="008A3764" w:rsidRPr="008A3764" w:rsidRDefault="008A3764" w:rsidP="008A3764">
      <w:pPr>
        <w:pStyle w:val="JENUINormal"/>
        <w:ind w:firstLine="0"/>
      </w:pPr>
    </w:p>
    <w:p w14:paraId="576AAAB6" w14:textId="77777777" w:rsidR="008A3764" w:rsidRPr="008A3764" w:rsidRDefault="008A3764" w:rsidP="008A3764">
      <w:pPr>
        <w:pStyle w:val="Textoindependiente"/>
        <w:rPr>
          <w:lang w:val="gl-ES"/>
        </w:rPr>
      </w:pP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413422D6" w14:textId="77777777" w:rsidR="00D81417" w:rsidRPr="00E24E85" w:rsidRDefault="00D81417">
      <w:pPr>
        <w:pStyle w:val="JENUINormal"/>
      </w:pPr>
    </w:p>
    <w:p w14:paraId="3DD3AD60" w14:textId="77777777" w:rsidR="00130685" w:rsidRDefault="000D7D75" w:rsidP="00130685">
      <w:pPr>
        <w:pStyle w:val="JENUITtuloReferencias"/>
      </w:pPr>
      <w:r w:rsidRPr="00E24E85">
        <w:t>Referencias</w:t>
      </w:r>
      <w:bookmarkEnd w:id="0"/>
    </w:p>
    <w:p w14:paraId="4EDC9D74" w14:textId="77777777" w:rsidR="00130685" w:rsidRPr="001F78C0" w:rsidRDefault="00ED5499" w:rsidP="001F78C0">
      <w:pPr>
        <w:pStyle w:val="JENUIReferencias"/>
        <w:ind w:left="510" w:hanging="113"/>
      </w:pPr>
      <w:r w:rsidRPr="001F78C0">
        <w:t>[1]</w:t>
      </w:r>
      <w:r w:rsidRPr="001F78C0">
        <w:tab/>
        <w:t xml:space="preserve">IBM Cloud </w:t>
      </w:r>
      <w:proofErr w:type="spellStart"/>
      <w:r w:rsidRPr="001F78C0">
        <w:t>Education</w:t>
      </w:r>
      <w:proofErr w:type="spellEnd"/>
      <w:r w:rsidRPr="001F78C0">
        <w:t>, “https://www.ibm.com/</w:t>
      </w:r>
      <w:proofErr w:type="spellStart"/>
      <w:r w:rsidRPr="001F78C0">
        <w:t>cloud</w:t>
      </w:r>
      <w:proofErr w:type="spellEnd"/>
      <w:r w:rsidRPr="001F78C0">
        <w:t>/</w:t>
      </w:r>
      <w:proofErr w:type="spellStart"/>
      <w:r w:rsidRPr="001F78C0">
        <w:t>learn</w:t>
      </w:r>
      <w:proofErr w:type="spellEnd"/>
      <w:r w:rsidRPr="001F78C0">
        <w:t>/</w:t>
      </w:r>
      <w:proofErr w:type="spellStart"/>
      <w:r w:rsidRPr="001F78C0">
        <w:t>recurrent</w:t>
      </w:r>
      <w:proofErr w:type="spellEnd"/>
      <w:r w:rsidRPr="001F78C0">
        <w:t>-neural-</w:t>
      </w:r>
      <w:proofErr w:type="spellStart"/>
      <w:r w:rsidRPr="001F78C0">
        <w:t>networks</w:t>
      </w:r>
      <w:proofErr w:type="spellEnd"/>
      <w:r w:rsidRPr="001F78C0">
        <w:t xml:space="preserve">,” </w:t>
      </w:r>
      <w:proofErr w:type="spellStart"/>
      <w:r w:rsidRPr="001F78C0">
        <w:t>Recurrent</w:t>
      </w:r>
      <w:proofErr w:type="spellEnd"/>
      <w:r w:rsidRPr="001F78C0">
        <w:t xml:space="preserve"> Neural Networks, Sep. 14, 2020.</w:t>
      </w:r>
    </w:p>
    <w:p w14:paraId="7F6B2B4F" w14:textId="77777777" w:rsidR="00130685" w:rsidRPr="001F78C0" w:rsidRDefault="00ED5499" w:rsidP="001F78C0">
      <w:pPr>
        <w:pStyle w:val="JENUIReferencias"/>
        <w:ind w:left="510" w:hanging="113"/>
      </w:pPr>
      <w:r w:rsidRPr="001F78C0">
        <w:t>[2]</w:t>
      </w:r>
      <w:r w:rsidRPr="001F78C0">
        <w:tab/>
      </w:r>
      <w:proofErr w:type="spellStart"/>
      <w:r w:rsidRPr="001F78C0">
        <w:t>Sepp</w:t>
      </w:r>
      <w:proofErr w:type="spellEnd"/>
      <w:r w:rsidRPr="001F78C0">
        <w:t xml:space="preserve"> </w:t>
      </w:r>
      <w:proofErr w:type="spellStart"/>
      <w:r w:rsidRPr="001F78C0">
        <w:t>Hochreiter</w:t>
      </w:r>
      <w:proofErr w:type="spellEnd"/>
      <w:r w:rsidRPr="001F78C0">
        <w:t>, “</w:t>
      </w:r>
      <w:proofErr w:type="spellStart"/>
      <w:r w:rsidRPr="001F78C0">
        <w:t>The</w:t>
      </w:r>
      <w:proofErr w:type="spellEnd"/>
      <w:r w:rsidRPr="001F78C0">
        <w:t xml:space="preserve"> </w:t>
      </w:r>
      <w:proofErr w:type="spellStart"/>
      <w:r w:rsidRPr="001F78C0">
        <w:t>Vanishing</w:t>
      </w:r>
      <w:proofErr w:type="spellEnd"/>
      <w:r w:rsidRPr="001F78C0">
        <w:t xml:space="preserve"> </w:t>
      </w:r>
      <w:proofErr w:type="spellStart"/>
      <w:r w:rsidRPr="001F78C0">
        <w:t>Gradient</w:t>
      </w:r>
      <w:proofErr w:type="spellEnd"/>
      <w:r w:rsidRPr="001F78C0">
        <w:t xml:space="preserve"> </w:t>
      </w:r>
      <w:proofErr w:type="spellStart"/>
      <w:r w:rsidRPr="001F78C0">
        <w:t>Problem</w:t>
      </w:r>
      <w:proofErr w:type="spellEnd"/>
      <w:r w:rsidRPr="001F78C0">
        <w:t xml:space="preserve"> </w:t>
      </w:r>
      <w:proofErr w:type="spellStart"/>
      <w:r w:rsidRPr="001F78C0">
        <w:t>During</w:t>
      </w:r>
      <w:proofErr w:type="spellEnd"/>
      <w:r w:rsidRPr="001F78C0">
        <w:t xml:space="preserve"> </w:t>
      </w:r>
      <w:proofErr w:type="spellStart"/>
      <w:r w:rsidRPr="001F78C0">
        <w:t>Learning</w:t>
      </w:r>
      <w:proofErr w:type="spellEnd"/>
      <w:r w:rsidRPr="001F78C0">
        <w:t xml:space="preserve"> </w:t>
      </w:r>
      <w:proofErr w:type="spellStart"/>
      <w:r w:rsidRPr="001F78C0">
        <w:t>Recurrent</w:t>
      </w:r>
      <w:proofErr w:type="spellEnd"/>
      <w:r w:rsidRPr="001F78C0">
        <w:t xml:space="preserve"> Neural Nets and </w:t>
      </w:r>
      <w:proofErr w:type="spellStart"/>
      <w:r w:rsidRPr="001F78C0">
        <w:t>Problem</w:t>
      </w:r>
      <w:proofErr w:type="spellEnd"/>
      <w:r w:rsidRPr="001F78C0">
        <w:t xml:space="preserve"> </w:t>
      </w:r>
      <w:proofErr w:type="spellStart"/>
      <w:r w:rsidRPr="001F78C0">
        <w:t>Solutions</w:t>
      </w:r>
      <w:proofErr w:type="spellEnd"/>
      <w:r w:rsidRPr="001F78C0">
        <w:t xml:space="preserve">,” International </w:t>
      </w:r>
      <w:proofErr w:type="spellStart"/>
      <w:r w:rsidRPr="001F78C0">
        <w:t>Journal</w:t>
      </w:r>
      <w:proofErr w:type="spellEnd"/>
      <w:r w:rsidRPr="001F78C0">
        <w:t xml:space="preserve"> </w:t>
      </w:r>
      <w:proofErr w:type="spellStart"/>
      <w:r w:rsidRPr="001F78C0">
        <w:t>of</w:t>
      </w:r>
      <w:proofErr w:type="spellEnd"/>
      <w:r w:rsidRPr="001F78C0">
        <w:t xml:space="preserve"> </w:t>
      </w:r>
      <w:proofErr w:type="spellStart"/>
      <w:r w:rsidRPr="001F78C0">
        <w:t>Uncertainty</w:t>
      </w:r>
      <w:proofErr w:type="spellEnd"/>
      <w:r w:rsidRPr="001F78C0">
        <w:t xml:space="preserve">, </w:t>
      </w:r>
      <w:proofErr w:type="spellStart"/>
      <w:r w:rsidRPr="001F78C0">
        <w:t>Fuzziness</w:t>
      </w:r>
      <w:proofErr w:type="spellEnd"/>
      <w:r w:rsidRPr="001F78C0">
        <w:t xml:space="preserve"> and </w:t>
      </w:r>
      <w:proofErr w:type="spellStart"/>
      <w:r w:rsidRPr="001F78C0">
        <w:t>Knowledge-Based</w:t>
      </w:r>
      <w:proofErr w:type="spellEnd"/>
      <w:r w:rsidRPr="001F78C0">
        <w:t xml:space="preserve"> </w:t>
      </w:r>
      <w:proofErr w:type="spellStart"/>
      <w:r w:rsidRPr="001F78C0">
        <w:t>Systems</w:t>
      </w:r>
      <w:proofErr w:type="spellEnd"/>
      <w:r w:rsidRPr="001F78C0">
        <w:t>, vol. 06, no. 02, pp. 107–116, 1998.</w:t>
      </w:r>
    </w:p>
    <w:p w14:paraId="692F8A3A" w14:textId="61AB305C" w:rsidR="00ED5499" w:rsidRPr="001F78C0" w:rsidRDefault="00ED5499" w:rsidP="001F78C0">
      <w:pPr>
        <w:pStyle w:val="JENUIReferencias"/>
        <w:ind w:left="510" w:hanging="113"/>
      </w:pPr>
      <w:r w:rsidRPr="001F78C0">
        <w:t>[3]</w:t>
      </w:r>
      <w:r w:rsidRPr="001F78C0">
        <w:tab/>
        <w:t xml:space="preserve">Christian </w:t>
      </w:r>
      <w:proofErr w:type="spellStart"/>
      <w:r w:rsidRPr="001F78C0">
        <w:t>Olah</w:t>
      </w:r>
      <w:proofErr w:type="spellEnd"/>
      <w:r w:rsidRPr="001F78C0">
        <w:t xml:space="preserve">, “https://colah.github.io/posts/2015-08-Understanding-LSTMs/,” </w:t>
      </w:r>
      <w:proofErr w:type="spellStart"/>
      <w:r w:rsidRPr="001F78C0">
        <w:t>Understanding</w:t>
      </w:r>
      <w:proofErr w:type="spellEnd"/>
      <w:r w:rsidRPr="001F78C0">
        <w:t xml:space="preserve"> LSTM Networks, </w:t>
      </w:r>
      <w:proofErr w:type="spellStart"/>
      <w:r w:rsidRPr="001F78C0">
        <w:t>Aug</w:t>
      </w:r>
      <w:proofErr w:type="spellEnd"/>
      <w:r w:rsidRPr="001F78C0">
        <w:t>. 27, 2015.</w:t>
      </w:r>
    </w:p>
    <w:p w14:paraId="30A48AB8" w14:textId="54B1D443" w:rsidR="0006060E" w:rsidRPr="00E24E85" w:rsidRDefault="00ED5499" w:rsidP="0006060E">
      <w:pPr>
        <w:pStyle w:val="JENUIReferencias"/>
        <w:ind w:left="397"/>
      </w:pPr>
      <w:r>
        <w:t> </w:t>
      </w:r>
    </w:p>
    <w:sectPr w:rsidR="0006060E" w:rsidRPr="00E24E85" w:rsidSect="00415769">
      <w:type w:val="continuous"/>
      <w:pgSz w:w="11905" w:h="16837"/>
      <w:pgMar w:top="1757" w:right="1417" w:bottom="1757" w:left="1417"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F4280" w14:textId="77777777" w:rsidR="006127A7" w:rsidRDefault="006127A7">
      <w:pPr>
        <w:spacing w:line="240" w:lineRule="auto"/>
      </w:pPr>
      <w:r>
        <w:separator/>
      </w:r>
    </w:p>
  </w:endnote>
  <w:endnote w:type="continuationSeparator" w:id="0">
    <w:p w14:paraId="1B32011B" w14:textId="77777777" w:rsidR="006127A7" w:rsidRDefault="00612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CA38" w14:textId="77777777" w:rsidR="006127A7" w:rsidRDefault="006127A7">
      <w:pPr>
        <w:spacing w:line="240" w:lineRule="auto"/>
      </w:pPr>
      <w:r>
        <w:separator/>
      </w:r>
    </w:p>
  </w:footnote>
  <w:footnote w:type="continuationSeparator" w:id="0">
    <w:p w14:paraId="7BCCA5CC" w14:textId="77777777" w:rsidR="006127A7" w:rsidRDefault="006127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3"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4"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5"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6"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8"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1"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876596">
    <w:abstractNumId w:val="11"/>
  </w:num>
  <w:num w:numId="2" w16cid:durableId="2072804384">
    <w:abstractNumId w:val="12"/>
  </w:num>
  <w:num w:numId="3" w16cid:durableId="743722298">
    <w:abstractNumId w:val="13"/>
  </w:num>
  <w:num w:numId="4" w16cid:durableId="2108039881">
    <w:abstractNumId w:val="14"/>
  </w:num>
  <w:num w:numId="5" w16cid:durableId="530340604">
    <w:abstractNumId w:val="15"/>
  </w:num>
  <w:num w:numId="6" w16cid:durableId="761871926">
    <w:abstractNumId w:val="16"/>
  </w:num>
  <w:num w:numId="7" w16cid:durableId="1459639012">
    <w:abstractNumId w:val="17"/>
  </w:num>
  <w:num w:numId="8" w16cid:durableId="1206989139">
    <w:abstractNumId w:val="18"/>
  </w:num>
  <w:num w:numId="9" w16cid:durableId="182401196">
    <w:abstractNumId w:val="19"/>
  </w:num>
  <w:num w:numId="10" w16cid:durableId="1596093520">
    <w:abstractNumId w:val="32"/>
  </w:num>
  <w:num w:numId="11" w16cid:durableId="66075328">
    <w:abstractNumId w:val="9"/>
  </w:num>
  <w:num w:numId="12" w16cid:durableId="711266802">
    <w:abstractNumId w:val="4"/>
  </w:num>
  <w:num w:numId="13" w16cid:durableId="878670212">
    <w:abstractNumId w:val="3"/>
  </w:num>
  <w:num w:numId="14" w16cid:durableId="931737338">
    <w:abstractNumId w:val="2"/>
  </w:num>
  <w:num w:numId="15" w16cid:durableId="1553496270">
    <w:abstractNumId w:val="1"/>
  </w:num>
  <w:num w:numId="16" w16cid:durableId="1534928441">
    <w:abstractNumId w:val="10"/>
  </w:num>
  <w:num w:numId="17" w16cid:durableId="354767953">
    <w:abstractNumId w:val="8"/>
  </w:num>
  <w:num w:numId="18" w16cid:durableId="1809516388">
    <w:abstractNumId w:val="7"/>
  </w:num>
  <w:num w:numId="19" w16cid:durableId="789082302">
    <w:abstractNumId w:val="6"/>
  </w:num>
  <w:num w:numId="20" w16cid:durableId="1723675291">
    <w:abstractNumId w:val="5"/>
  </w:num>
  <w:num w:numId="21" w16cid:durableId="575475084">
    <w:abstractNumId w:val="24"/>
  </w:num>
  <w:num w:numId="22" w16cid:durableId="1520971070">
    <w:abstractNumId w:val="22"/>
  </w:num>
  <w:num w:numId="23" w16cid:durableId="1286735095">
    <w:abstractNumId w:val="31"/>
  </w:num>
  <w:num w:numId="24" w16cid:durableId="648946780">
    <w:abstractNumId w:val="21"/>
  </w:num>
  <w:num w:numId="25" w16cid:durableId="654725061">
    <w:abstractNumId w:val="28"/>
  </w:num>
  <w:num w:numId="26" w16cid:durableId="1855000723">
    <w:abstractNumId w:val="20"/>
  </w:num>
  <w:num w:numId="27" w16cid:durableId="415397796">
    <w:abstractNumId w:val="25"/>
  </w:num>
  <w:num w:numId="28" w16cid:durableId="549926463">
    <w:abstractNumId w:val="29"/>
  </w:num>
  <w:num w:numId="29" w16cid:durableId="1135440971">
    <w:abstractNumId w:val="33"/>
  </w:num>
  <w:num w:numId="30" w16cid:durableId="1026757970">
    <w:abstractNumId w:val="27"/>
  </w:num>
  <w:num w:numId="31" w16cid:durableId="460075001">
    <w:abstractNumId w:val="0"/>
  </w:num>
  <w:num w:numId="32" w16cid:durableId="356582294">
    <w:abstractNumId w:val="23"/>
  </w:num>
  <w:num w:numId="33" w16cid:durableId="1114590818">
    <w:abstractNumId w:val="26"/>
  </w:num>
  <w:num w:numId="34" w16cid:durableId="1014306276">
    <w:abstractNumId w:val="30"/>
  </w:num>
  <w:num w:numId="35" w16cid:durableId="2130389204">
    <w:abstractNumId w:val="25"/>
  </w:num>
  <w:num w:numId="36" w16cid:durableId="2022857658">
    <w:abstractNumId w:val="25"/>
  </w:num>
  <w:num w:numId="37" w16cid:durableId="682435962">
    <w:abstractNumId w:val="25"/>
  </w:num>
  <w:num w:numId="38" w16cid:durableId="1723869396">
    <w:abstractNumId w:val="25"/>
  </w:num>
  <w:num w:numId="39" w16cid:durableId="2031754801">
    <w:abstractNumId w:val="25"/>
  </w:num>
  <w:num w:numId="40" w16cid:durableId="1951624173">
    <w:abstractNumId w:val="25"/>
  </w:num>
  <w:num w:numId="41" w16cid:durableId="905797141">
    <w:abstractNumId w:val="25"/>
  </w:num>
  <w:num w:numId="42" w16cid:durableId="492140852">
    <w:abstractNumId w:val="25"/>
  </w:num>
  <w:num w:numId="43" w16cid:durableId="179661654">
    <w:abstractNumId w:val="25"/>
  </w:num>
  <w:num w:numId="44" w16cid:durableId="295065581">
    <w:abstractNumId w:val="25"/>
  </w:num>
  <w:num w:numId="45" w16cid:durableId="18617025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5769"/>
    <w:rsid w:val="000053D8"/>
    <w:rsid w:val="00056997"/>
    <w:rsid w:val="0006060E"/>
    <w:rsid w:val="000649E4"/>
    <w:rsid w:val="00071A42"/>
    <w:rsid w:val="000762F4"/>
    <w:rsid w:val="00077947"/>
    <w:rsid w:val="000C3A30"/>
    <w:rsid w:val="000D7D75"/>
    <w:rsid w:val="000E76C0"/>
    <w:rsid w:val="00102C13"/>
    <w:rsid w:val="00106829"/>
    <w:rsid w:val="00112666"/>
    <w:rsid w:val="0011715E"/>
    <w:rsid w:val="00130685"/>
    <w:rsid w:val="001359A6"/>
    <w:rsid w:val="001423E0"/>
    <w:rsid w:val="001460AF"/>
    <w:rsid w:val="00155DE2"/>
    <w:rsid w:val="00156F77"/>
    <w:rsid w:val="00162D68"/>
    <w:rsid w:val="00164F2A"/>
    <w:rsid w:val="001768FB"/>
    <w:rsid w:val="00181B72"/>
    <w:rsid w:val="001859F0"/>
    <w:rsid w:val="00195F10"/>
    <w:rsid w:val="001B5911"/>
    <w:rsid w:val="001C54CC"/>
    <w:rsid w:val="001C65D4"/>
    <w:rsid w:val="001D6879"/>
    <w:rsid w:val="001E2A01"/>
    <w:rsid w:val="001E5DD4"/>
    <w:rsid w:val="001F189E"/>
    <w:rsid w:val="001F78C0"/>
    <w:rsid w:val="00204E8A"/>
    <w:rsid w:val="0021508F"/>
    <w:rsid w:val="00224FA5"/>
    <w:rsid w:val="002259F3"/>
    <w:rsid w:val="002308D9"/>
    <w:rsid w:val="00235209"/>
    <w:rsid w:val="0026314E"/>
    <w:rsid w:val="00274CA1"/>
    <w:rsid w:val="002945D0"/>
    <w:rsid w:val="00294A6E"/>
    <w:rsid w:val="002A1C4B"/>
    <w:rsid w:val="002B6D50"/>
    <w:rsid w:val="002D4071"/>
    <w:rsid w:val="002F3743"/>
    <w:rsid w:val="003014D4"/>
    <w:rsid w:val="00302ABC"/>
    <w:rsid w:val="00310613"/>
    <w:rsid w:val="0031797D"/>
    <w:rsid w:val="003249F0"/>
    <w:rsid w:val="00330B75"/>
    <w:rsid w:val="003401F9"/>
    <w:rsid w:val="00342DD1"/>
    <w:rsid w:val="003454C7"/>
    <w:rsid w:val="00351BFB"/>
    <w:rsid w:val="00353E6F"/>
    <w:rsid w:val="0035527D"/>
    <w:rsid w:val="00361AF2"/>
    <w:rsid w:val="00365D98"/>
    <w:rsid w:val="00366CBE"/>
    <w:rsid w:val="00366CE9"/>
    <w:rsid w:val="003674DC"/>
    <w:rsid w:val="00367E8A"/>
    <w:rsid w:val="003749D8"/>
    <w:rsid w:val="00383BC0"/>
    <w:rsid w:val="003967C3"/>
    <w:rsid w:val="003A4E61"/>
    <w:rsid w:val="003B0C52"/>
    <w:rsid w:val="003B10B8"/>
    <w:rsid w:val="003D3608"/>
    <w:rsid w:val="003E6AD7"/>
    <w:rsid w:val="004145E6"/>
    <w:rsid w:val="00415769"/>
    <w:rsid w:val="00425B30"/>
    <w:rsid w:val="00435247"/>
    <w:rsid w:val="00436F28"/>
    <w:rsid w:val="004416AF"/>
    <w:rsid w:val="004465A1"/>
    <w:rsid w:val="00480AB6"/>
    <w:rsid w:val="00494295"/>
    <w:rsid w:val="004A22D8"/>
    <w:rsid w:val="004A425B"/>
    <w:rsid w:val="004B1F0C"/>
    <w:rsid w:val="004D28C5"/>
    <w:rsid w:val="004D5798"/>
    <w:rsid w:val="005037A0"/>
    <w:rsid w:val="00517D28"/>
    <w:rsid w:val="00533FB8"/>
    <w:rsid w:val="00546A5A"/>
    <w:rsid w:val="00547465"/>
    <w:rsid w:val="005539EB"/>
    <w:rsid w:val="005610F6"/>
    <w:rsid w:val="005759ED"/>
    <w:rsid w:val="00582762"/>
    <w:rsid w:val="005848D4"/>
    <w:rsid w:val="005962CC"/>
    <w:rsid w:val="005970E1"/>
    <w:rsid w:val="005A2EC0"/>
    <w:rsid w:val="005B2F00"/>
    <w:rsid w:val="005C031A"/>
    <w:rsid w:val="005E36BF"/>
    <w:rsid w:val="005F547B"/>
    <w:rsid w:val="005F6250"/>
    <w:rsid w:val="0060590A"/>
    <w:rsid w:val="00606C21"/>
    <w:rsid w:val="00610FFD"/>
    <w:rsid w:val="00611113"/>
    <w:rsid w:val="006127A7"/>
    <w:rsid w:val="00612CB8"/>
    <w:rsid w:val="0062448D"/>
    <w:rsid w:val="00626C8B"/>
    <w:rsid w:val="00653218"/>
    <w:rsid w:val="0067798F"/>
    <w:rsid w:val="006974A2"/>
    <w:rsid w:val="006A73BC"/>
    <w:rsid w:val="006B0DE0"/>
    <w:rsid w:val="006B5A31"/>
    <w:rsid w:val="006C0006"/>
    <w:rsid w:val="006C127F"/>
    <w:rsid w:val="006C5C09"/>
    <w:rsid w:val="006F6AF7"/>
    <w:rsid w:val="006F7EEE"/>
    <w:rsid w:val="0070075B"/>
    <w:rsid w:val="00701D58"/>
    <w:rsid w:val="00731520"/>
    <w:rsid w:val="00736BDD"/>
    <w:rsid w:val="00741EFC"/>
    <w:rsid w:val="00754208"/>
    <w:rsid w:val="007544B2"/>
    <w:rsid w:val="0075696E"/>
    <w:rsid w:val="007617B8"/>
    <w:rsid w:val="007857A9"/>
    <w:rsid w:val="007A384B"/>
    <w:rsid w:val="007A751B"/>
    <w:rsid w:val="007B7889"/>
    <w:rsid w:val="007C51CD"/>
    <w:rsid w:val="007C53F4"/>
    <w:rsid w:val="007D051E"/>
    <w:rsid w:val="007D1B3F"/>
    <w:rsid w:val="007E5D16"/>
    <w:rsid w:val="00802197"/>
    <w:rsid w:val="00802E3C"/>
    <w:rsid w:val="00802ED5"/>
    <w:rsid w:val="00802FD4"/>
    <w:rsid w:val="0080358E"/>
    <w:rsid w:val="00807ACE"/>
    <w:rsid w:val="008108DB"/>
    <w:rsid w:val="00811C72"/>
    <w:rsid w:val="00813632"/>
    <w:rsid w:val="00813FF0"/>
    <w:rsid w:val="00815975"/>
    <w:rsid w:val="00820471"/>
    <w:rsid w:val="008275CA"/>
    <w:rsid w:val="00833C55"/>
    <w:rsid w:val="00834832"/>
    <w:rsid w:val="00834C65"/>
    <w:rsid w:val="008536B1"/>
    <w:rsid w:val="008832E4"/>
    <w:rsid w:val="00887C13"/>
    <w:rsid w:val="008908E5"/>
    <w:rsid w:val="00890BEC"/>
    <w:rsid w:val="008A2FB2"/>
    <w:rsid w:val="008A3764"/>
    <w:rsid w:val="008A42CA"/>
    <w:rsid w:val="008C1DB6"/>
    <w:rsid w:val="008C238B"/>
    <w:rsid w:val="008D0408"/>
    <w:rsid w:val="00906251"/>
    <w:rsid w:val="00920A10"/>
    <w:rsid w:val="009403DF"/>
    <w:rsid w:val="00940D75"/>
    <w:rsid w:val="00946AB5"/>
    <w:rsid w:val="00960353"/>
    <w:rsid w:val="009640C2"/>
    <w:rsid w:val="00964A49"/>
    <w:rsid w:val="009671BF"/>
    <w:rsid w:val="00986A7F"/>
    <w:rsid w:val="009B27F8"/>
    <w:rsid w:val="009B7CE3"/>
    <w:rsid w:val="009C5A27"/>
    <w:rsid w:val="009D2557"/>
    <w:rsid w:val="009D2880"/>
    <w:rsid w:val="009E0992"/>
    <w:rsid w:val="009E1CE1"/>
    <w:rsid w:val="009F1EEF"/>
    <w:rsid w:val="009F2382"/>
    <w:rsid w:val="009F6110"/>
    <w:rsid w:val="00A14AEF"/>
    <w:rsid w:val="00A326CA"/>
    <w:rsid w:val="00A507D9"/>
    <w:rsid w:val="00A51A0E"/>
    <w:rsid w:val="00A52AAD"/>
    <w:rsid w:val="00A606E3"/>
    <w:rsid w:val="00A7547E"/>
    <w:rsid w:val="00A7656D"/>
    <w:rsid w:val="00AA4E70"/>
    <w:rsid w:val="00AB4920"/>
    <w:rsid w:val="00AB797D"/>
    <w:rsid w:val="00AD0BE8"/>
    <w:rsid w:val="00AE6392"/>
    <w:rsid w:val="00B22EE5"/>
    <w:rsid w:val="00B34FA5"/>
    <w:rsid w:val="00B57BD8"/>
    <w:rsid w:val="00B60742"/>
    <w:rsid w:val="00B63FBC"/>
    <w:rsid w:val="00B73885"/>
    <w:rsid w:val="00B73BB9"/>
    <w:rsid w:val="00B86CCB"/>
    <w:rsid w:val="00B9204B"/>
    <w:rsid w:val="00B94E3C"/>
    <w:rsid w:val="00BA08E6"/>
    <w:rsid w:val="00BA1B72"/>
    <w:rsid w:val="00BA3F31"/>
    <w:rsid w:val="00BA6CAF"/>
    <w:rsid w:val="00BC3167"/>
    <w:rsid w:val="00BC4C61"/>
    <w:rsid w:val="00BD10F6"/>
    <w:rsid w:val="00BD1164"/>
    <w:rsid w:val="00BD75A1"/>
    <w:rsid w:val="00BE1678"/>
    <w:rsid w:val="00BF3AC2"/>
    <w:rsid w:val="00BF486E"/>
    <w:rsid w:val="00C003A5"/>
    <w:rsid w:val="00C46640"/>
    <w:rsid w:val="00C47FAD"/>
    <w:rsid w:val="00C61B01"/>
    <w:rsid w:val="00C82492"/>
    <w:rsid w:val="00C90D36"/>
    <w:rsid w:val="00C92718"/>
    <w:rsid w:val="00CA4E34"/>
    <w:rsid w:val="00CA797A"/>
    <w:rsid w:val="00CB30B0"/>
    <w:rsid w:val="00CD7AE9"/>
    <w:rsid w:val="00CF0067"/>
    <w:rsid w:val="00D02173"/>
    <w:rsid w:val="00D0490B"/>
    <w:rsid w:val="00D0692E"/>
    <w:rsid w:val="00D26B4F"/>
    <w:rsid w:val="00D349CD"/>
    <w:rsid w:val="00D630E4"/>
    <w:rsid w:val="00D6458C"/>
    <w:rsid w:val="00D65F66"/>
    <w:rsid w:val="00D757CF"/>
    <w:rsid w:val="00D81417"/>
    <w:rsid w:val="00D83702"/>
    <w:rsid w:val="00D97E88"/>
    <w:rsid w:val="00DA686B"/>
    <w:rsid w:val="00DB6CD7"/>
    <w:rsid w:val="00DB7922"/>
    <w:rsid w:val="00DE3242"/>
    <w:rsid w:val="00DE4FEC"/>
    <w:rsid w:val="00DF484A"/>
    <w:rsid w:val="00DF6F93"/>
    <w:rsid w:val="00E071B5"/>
    <w:rsid w:val="00E13264"/>
    <w:rsid w:val="00E15616"/>
    <w:rsid w:val="00E24E85"/>
    <w:rsid w:val="00E5205A"/>
    <w:rsid w:val="00E53B45"/>
    <w:rsid w:val="00E668EA"/>
    <w:rsid w:val="00E72920"/>
    <w:rsid w:val="00E83521"/>
    <w:rsid w:val="00E9407B"/>
    <w:rsid w:val="00EC146A"/>
    <w:rsid w:val="00EC6EB0"/>
    <w:rsid w:val="00EC770E"/>
    <w:rsid w:val="00ED5499"/>
    <w:rsid w:val="00EE608B"/>
    <w:rsid w:val="00EF1A1A"/>
    <w:rsid w:val="00EF4B51"/>
    <w:rsid w:val="00F06FE3"/>
    <w:rsid w:val="00F1083A"/>
    <w:rsid w:val="00F265D1"/>
    <w:rsid w:val="00F27904"/>
    <w:rsid w:val="00F315CF"/>
    <w:rsid w:val="00F35E6B"/>
    <w:rsid w:val="00F5457A"/>
    <w:rsid w:val="00F73F35"/>
    <w:rsid w:val="00F800B5"/>
    <w:rsid w:val="00F875E0"/>
    <w:rsid w:val="00FA4554"/>
    <w:rsid w:val="00FA7164"/>
    <w:rsid w:val="00FB7E0B"/>
    <w:rsid w:val="00FF2F89"/>
    <w:rsid w:val="00FF6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3F4"/>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styleId="Mencinsinresolver">
    <w:name w:val="Unresolved Mention"/>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9754F-89F1-43A7-8283-D56763B5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2610</Words>
  <Characters>14357</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12</cp:revision>
  <cp:lastPrinted>2022-05-17T16:45:00Z</cp:lastPrinted>
  <dcterms:created xsi:type="dcterms:W3CDTF">2022-05-23T15:37:00Z</dcterms:created>
  <dcterms:modified xsi:type="dcterms:W3CDTF">2022-05-23T16:33:00Z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